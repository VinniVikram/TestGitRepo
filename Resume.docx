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1379" w:rsidRDefault="004D34B6">
      <w:pPr>
        <w:rPr>
          <w:rFonts w:ascii="Verdana" w:eastAsia="Times New Roman" w:hAnsi="Verdana" w:cs="Times New Roman"/>
          <w:b/>
          <w:bCs/>
          <w:color w:val="4C4C4C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sz w:val="28"/>
          <w:szCs w:val="28"/>
        </w:rPr>
        <w:softHyphen/>
      </w:r>
      <w:r>
        <w:rPr>
          <w:rFonts w:ascii="Verdana" w:eastAsia="Times New Roman" w:hAnsi="Verdana" w:cs="Times New Roman"/>
          <w:b/>
          <w:bCs/>
          <w:color w:val="4C4C4C"/>
          <w:sz w:val="28"/>
          <w:szCs w:val="28"/>
        </w:rPr>
        <w:t>SHOBHIT JOHARI</w:t>
      </w:r>
    </w:p>
    <w:p w:rsidR="00E31379" w:rsidRDefault="00E31379">
      <w:pPr>
        <w:autoSpaceDE w:val="0"/>
        <w:spacing w:after="0" w:line="100" w:lineRule="atLeast"/>
        <w:jc w:val="both"/>
        <w:rPr>
          <w:rFonts w:ascii="Times New Roman" w:eastAsia="Times New Roman" w:hAnsi="Times New Roman" w:cs="Times New Roman"/>
        </w:rPr>
      </w:pPr>
    </w:p>
    <w:p w:rsidR="00E31379" w:rsidRDefault="00EA086B">
      <w:pPr>
        <w:autoSpaceDE w:val="0"/>
        <w:spacing w:after="0" w:line="100" w:lineRule="atLeast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B-101</w:t>
      </w:r>
      <w:r w:rsidR="004D34B6">
        <w:rPr>
          <w:rFonts w:ascii="Verdana" w:eastAsia="Times New Roman" w:hAnsi="Verdana" w:cs="Times New Roman"/>
        </w:rPr>
        <w:t>,</w:t>
      </w:r>
      <w:r w:rsidR="00B77910">
        <w:rPr>
          <w:rFonts w:ascii="Verdana" w:eastAsia="Times New Roman" w:hAnsi="Verdana" w:cs="Times New Roman"/>
        </w:rPr>
        <w:t xml:space="preserve"> </w:t>
      </w:r>
      <w:r w:rsidR="00FA722B">
        <w:rPr>
          <w:rFonts w:ascii="Verdana" w:eastAsia="Times New Roman" w:hAnsi="Verdana" w:cs="Times New Roman"/>
        </w:rPr>
        <w:t>New Ashok Nagar</w:t>
      </w:r>
    </w:p>
    <w:p w:rsidR="00E31379" w:rsidRDefault="004D34B6">
      <w:pPr>
        <w:autoSpaceDE w:val="0"/>
        <w:spacing w:after="0" w:line="100" w:lineRule="atLeast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New Delhi</w:t>
      </w:r>
      <w:r w:rsidR="00B77910">
        <w:rPr>
          <w:rFonts w:ascii="Verdana" w:eastAsia="Times New Roman" w:hAnsi="Verdana" w:cs="Times New Roman"/>
        </w:rPr>
        <w:t xml:space="preserve"> </w:t>
      </w:r>
      <w:r w:rsidR="00396DC9">
        <w:rPr>
          <w:rFonts w:ascii="Verdana" w:eastAsia="Times New Roman" w:hAnsi="Verdana" w:cs="Times New Roman"/>
        </w:rPr>
        <w:t>-</w:t>
      </w:r>
      <w:r w:rsidR="00B77910">
        <w:rPr>
          <w:rFonts w:ascii="Verdana" w:eastAsia="Times New Roman" w:hAnsi="Verdana" w:cs="Times New Roman"/>
        </w:rPr>
        <w:t xml:space="preserve"> </w:t>
      </w:r>
      <w:r w:rsidR="00EA086B">
        <w:rPr>
          <w:rFonts w:ascii="Verdana" w:eastAsia="Times New Roman" w:hAnsi="Verdana" w:cs="Times New Roman"/>
        </w:rPr>
        <w:t>110096</w:t>
      </w:r>
    </w:p>
    <w:p w:rsidR="00E31379" w:rsidRDefault="004D34B6">
      <w:pPr>
        <w:autoSpaceDE w:val="0"/>
        <w:spacing w:after="0" w:line="100" w:lineRule="atLeast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Mob</w:t>
      </w:r>
      <w:r w:rsidR="0035328C">
        <w:rPr>
          <w:rFonts w:ascii="Verdana" w:eastAsia="Times New Roman" w:hAnsi="Verdana" w:cs="Times New Roman"/>
        </w:rPr>
        <w:t>: -</w:t>
      </w:r>
      <w:r w:rsidR="00B77910"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>09560933760</w:t>
      </w:r>
    </w:p>
    <w:p w:rsidR="00E31379" w:rsidRDefault="00E31379">
      <w:pPr>
        <w:autoSpaceDE w:val="0"/>
        <w:spacing w:after="0" w:line="100" w:lineRule="atLeast"/>
        <w:rPr>
          <w:rFonts w:ascii="Times New Roman" w:eastAsia="Times New Roman" w:hAnsi="Times New Roman" w:cs="Times New Roman"/>
        </w:rPr>
      </w:pPr>
    </w:p>
    <w:p w:rsidR="00E31379" w:rsidRDefault="00435781">
      <w:pPr>
        <w:autoSpaceDE w:val="0"/>
        <w:spacing w:after="0" w:line="100" w:lineRule="atLeast"/>
        <w:rPr>
          <w:rFonts w:ascii="Verdana" w:eastAsia="Times New Roman" w:hAnsi="Verdana" w:cs="Times New Roman"/>
          <w:color w:val="0000FF"/>
          <w:u w:val="single"/>
        </w:rPr>
      </w:pPr>
      <w:r>
        <w:rPr>
          <w:rFonts w:ascii="Verdana" w:eastAsia="Times New Roman" w:hAnsi="Verdana" w:cs="Times New Roman"/>
        </w:rPr>
        <w:t>E-mail</w:t>
      </w:r>
      <w:r w:rsidR="004D34B6">
        <w:rPr>
          <w:rFonts w:ascii="Verdana" w:eastAsia="Times New Roman" w:hAnsi="Verdana" w:cs="Times New Roman"/>
        </w:rPr>
        <w:t xml:space="preserve"> ID: </w:t>
      </w:r>
      <w:r w:rsidR="004D34B6">
        <w:rPr>
          <w:rFonts w:ascii="Verdana" w:eastAsia="Times New Roman" w:hAnsi="Verdana" w:cs="Times New Roman"/>
          <w:color w:val="0000FF"/>
          <w:u w:val="single"/>
        </w:rPr>
        <w:t>s.johari007@gmail.com</w:t>
      </w:r>
    </w:p>
    <w:p w:rsidR="00E31379" w:rsidRDefault="004D34B6">
      <w:pPr>
        <w:autoSpaceDE w:val="0"/>
        <w:spacing w:after="0"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E31379" w:rsidRDefault="00E31379">
      <w:pPr>
        <w:autoSpaceDE w:val="0"/>
        <w:spacing w:after="0" w:line="100" w:lineRule="atLeast"/>
        <w:rPr>
          <w:rFonts w:ascii="Times New Roman" w:eastAsia="Times New Roman" w:hAnsi="Times New Roman" w:cs="Times New Roman"/>
          <w:b/>
          <w:bCs/>
        </w:rPr>
      </w:pPr>
    </w:p>
    <w:p w:rsidR="00E31379" w:rsidRPr="007645D4" w:rsidRDefault="007C26EB" w:rsidP="00E537ED">
      <w:pPr>
        <w:shd w:val="clear" w:color="auto" w:fill="CCCCCC"/>
        <w:autoSpaceDE w:val="0"/>
        <w:spacing w:after="0"/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 xml:space="preserve"> </w:t>
      </w:r>
      <w:r w:rsidR="004D34B6" w:rsidRPr="007645D4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>Objective:</w:t>
      </w:r>
    </w:p>
    <w:p w:rsidR="00E31379" w:rsidRDefault="00E31379">
      <w:pPr>
        <w:autoSpaceDE w:val="0"/>
        <w:spacing w:after="0" w:line="100" w:lineRule="atLeast"/>
        <w:rPr>
          <w:rFonts w:ascii="Times New Roman" w:eastAsia="Times New Roman" w:hAnsi="Times New Roman" w:cs="Times New Roman"/>
          <w:b/>
          <w:bCs/>
          <w:u w:val="single"/>
        </w:rPr>
      </w:pPr>
    </w:p>
    <w:p w:rsidR="00E31379" w:rsidRDefault="004D34B6" w:rsidP="000C10E0">
      <w:pPr>
        <w:autoSpaceDE w:val="0"/>
        <w:spacing w:after="0"/>
        <w:jc w:val="both"/>
        <w:rPr>
          <w:rFonts w:ascii="Verdana" w:eastAsia="Times New Roman" w:hAnsi="Verdana" w:cs="Times New Roman"/>
        </w:rPr>
      </w:pPr>
      <w:r w:rsidRPr="00B07797">
        <w:rPr>
          <w:rFonts w:ascii="Verdana" w:eastAsia="Times New Roman" w:hAnsi="Verdana" w:cs="Times New Roman"/>
        </w:rPr>
        <w:t>To be</w:t>
      </w:r>
      <w:r w:rsidR="006E7B74" w:rsidRPr="00B07797">
        <w:rPr>
          <w:rFonts w:ascii="Verdana" w:eastAsia="Times New Roman" w:hAnsi="Verdana" w:cs="Times New Roman"/>
        </w:rPr>
        <w:t xml:space="preserve"> </w:t>
      </w:r>
      <w:proofErr w:type="gramStart"/>
      <w:r w:rsidR="006E7B74" w:rsidRPr="00B07797">
        <w:rPr>
          <w:rFonts w:ascii="Verdana" w:eastAsia="Times New Roman" w:hAnsi="Verdana" w:cs="Times New Roman"/>
        </w:rPr>
        <w:t>a good technical professional</w:t>
      </w:r>
      <w:r w:rsidR="001048DE" w:rsidRPr="00B07797">
        <w:rPr>
          <w:rFonts w:ascii="Verdana" w:eastAsia="Times New Roman" w:hAnsi="Verdana" w:cs="Times New Roman"/>
        </w:rPr>
        <w:t xml:space="preserve"> &amp;</w:t>
      </w:r>
      <w:r w:rsidR="006E7B74" w:rsidRPr="00B07797">
        <w:rPr>
          <w:rFonts w:ascii="Verdana" w:eastAsia="Times New Roman" w:hAnsi="Verdana" w:cs="Times New Roman"/>
        </w:rPr>
        <w:t xml:space="preserve"> taking challenges</w:t>
      </w:r>
      <w:proofErr w:type="gramEnd"/>
      <w:r w:rsidRPr="00B07797">
        <w:rPr>
          <w:rFonts w:ascii="Verdana" w:eastAsia="Times New Roman" w:hAnsi="Verdana" w:cs="Times New Roman"/>
        </w:rPr>
        <w:t xml:space="preserve"> with full responsibility, seeking a career in organization having an environment that encourages continuous learning and provide exposure to new technologies, so as to achieve professional and personal growth along with the organization.</w:t>
      </w:r>
    </w:p>
    <w:p w:rsidR="00E31379" w:rsidRDefault="00E31379">
      <w:pPr>
        <w:autoSpaceDE w:val="0"/>
        <w:spacing w:after="0" w:line="100" w:lineRule="atLeast"/>
        <w:rPr>
          <w:rFonts w:ascii="Times New Roman" w:eastAsia="Times New Roman" w:hAnsi="Times New Roman" w:cs="Times New Roman"/>
        </w:rPr>
      </w:pPr>
    </w:p>
    <w:p w:rsidR="00E31379" w:rsidRDefault="00E31379">
      <w:pPr>
        <w:autoSpaceDE w:val="0"/>
        <w:spacing w:after="0" w:line="100" w:lineRule="atLeast"/>
        <w:rPr>
          <w:rFonts w:ascii="Times New Roman" w:eastAsia="Times New Roman" w:hAnsi="Times New Roman" w:cs="Times New Roman"/>
        </w:rPr>
      </w:pPr>
    </w:p>
    <w:p w:rsidR="00E31379" w:rsidRDefault="007C26EB" w:rsidP="00E537ED">
      <w:pPr>
        <w:shd w:val="clear" w:color="auto" w:fill="CCCCCC"/>
        <w:autoSpaceDE w:val="0"/>
        <w:spacing w:after="0"/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 xml:space="preserve"> </w:t>
      </w:r>
      <w:r w:rsidR="00AC4174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 xml:space="preserve">Total </w:t>
      </w:r>
      <w:r w:rsidR="00682502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>Experienc</w:t>
      </w:r>
      <w:r w:rsidR="00703FE0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>e: 4 years 8</w:t>
      </w:r>
      <w:r w:rsidR="004D34B6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 xml:space="preserve"> months</w:t>
      </w:r>
    </w:p>
    <w:p w:rsidR="00770A7A" w:rsidRDefault="00770A7A">
      <w:pPr>
        <w:autoSpaceDE w:val="0"/>
        <w:spacing w:after="0" w:line="100" w:lineRule="atLeast"/>
        <w:rPr>
          <w:rFonts w:ascii="Verdana" w:eastAsia="Times New Roman" w:hAnsi="Verdana" w:cs="Times New Roman"/>
          <w:b/>
          <w:bCs/>
          <w:u w:val="single"/>
        </w:rPr>
      </w:pPr>
    </w:p>
    <w:tbl>
      <w:tblPr>
        <w:tblStyle w:val="MediumShading1-Accent6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6"/>
        <w:gridCol w:w="2704"/>
        <w:gridCol w:w="1350"/>
        <w:gridCol w:w="2970"/>
        <w:gridCol w:w="1980"/>
      </w:tblGrid>
      <w:tr w:rsidR="00B278CE" w:rsidTr="00343F39">
        <w:trPr>
          <w:cnfStyle w:val="100000000000"/>
          <w:trHeight w:val="576"/>
        </w:trPr>
        <w:tc>
          <w:tcPr>
            <w:cnfStyle w:val="001000000000"/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7A" w:rsidRDefault="00770A7A" w:rsidP="00F4275E">
            <w:pPr>
              <w:autoSpaceDE w:val="0"/>
              <w:spacing w:after="0" w:line="100" w:lineRule="atLeast"/>
              <w:jc w:val="center"/>
              <w:rPr>
                <w:rFonts w:ascii="Verdana" w:eastAsia="Times New Roman" w:hAnsi="Verdana" w:cs="Times New Roman"/>
                <w:b w:val="0"/>
                <w:bCs w:val="0"/>
                <w:u w:val="single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7A" w:rsidRPr="008B2892" w:rsidRDefault="008B2892" w:rsidP="00F4275E">
            <w:pPr>
              <w:autoSpaceDE w:val="0"/>
              <w:spacing w:after="0" w:line="100" w:lineRule="atLeast"/>
              <w:jc w:val="center"/>
              <w:cnfStyle w:val="100000000000"/>
              <w:rPr>
                <w:rFonts w:asciiTheme="minorHAnsi" w:eastAsia="Times New Roman" w:hAnsiTheme="minorHAnsi" w:cs="Times New Roman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bCs w:val="0"/>
                <w:color w:val="000000" w:themeColor="text1"/>
                <w:sz w:val="28"/>
                <w:szCs w:val="28"/>
              </w:rPr>
              <w:t>Company 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7A" w:rsidRPr="008B2892" w:rsidRDefault="008B2892" w:rsidP="00F4275E">
            <w:pPr>
              <w:autoSpaceDE w:val="0"/>
              <w:spacing w:after="0" w:line="100" w:lineRule="atLeast"/>
              <w:jc w:val="center"/>
              <w:cnfStyle w:val="100000000000"/>
              <w:rPr>
                <w:rFonts w:asciiTheme="minorHAnsi" w:eastAsia="Times New Roman" w:hAnsiTheme="minorHAnsi" w:cs="Times New Roman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bCs w:val="0"/>
                <w:color w:val="000000" w:themeColor="text1"/>
                <w:sz w:val="28"/>
                <w:szCs w:val="28"/>
              </w:rPr>
              <w:t>Job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7A" w:rsidRPr="008B2892" w:rsidRDefault="008B2892" w:rsidP="00F4275E">
            <w:pPr>
              <w:autoSpaceDE w:val="0"/>
              <w:spacing w:after="0" w:line="100" w:lineRule="atLeast"/>
              <w:jc w:val="center"/>
              <w:cnfStyle w:val="100000000000"/>
              <w:rPr>
                <w:rFonts w:asciiTheme="minorHAnsi" w:eastAsia="Times New Roman" w:hAnsiTheme="minorHAnsi" w:cs="Times New Roman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bCs w:val="0"/>
                <w:color w:val="000000" w:themeColor="text1"/>
                <w:sz w:val="28"/>
                <w:szCs w:val="28"/>
              </w:rPr>
              <w:t>Profile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7A" w:rsidRPr="008B2892" w:rsidRDefault="008B2892" w:rsidP="00F4275E">
            <w:pPr>
              <w:autoSpaceDE w:val="0"/>
              <w:spacing w:after="0" w:line="100" w:lineRule="atLeast"/>
              <w:jc w:val="center"/>
              <w:cnfStyle w:val="100000000000"/>
              <w:rPr>
                <w:rFonts w:asciiTheme="minorHAnsi" w:eastAsia="Times New Roman" w:hAnsiTheme="minorHAnsi" w:cs="Times New Roman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bCs w:val="0"/>
                <w:color w:val="000000" w:themeColor="text1"/>
                <w:sz w:val="28"/>
                <w:szCs w:val="28"/>
              </w:rPr>
              <w:t>Time</w:t>
            </w:r>
          </w:p>
        </w:tc>
      </w:tr>
      <w:tr w:rsidR="006962F8" w:rsidTr="00343F39">
        <w:trPr>
          <w:cnfStyle w:val="000000100000"/>
          <w:trHeight w:val="576"/>
        </w:trPr>
        <w:tc>
          <w:tcPr>
            <w:cnfStyle w:val="001000000000"/>
            <w:tcW w:w="35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A7A" w:rsidRPr="00CF04BC" w:rsidRDefault="00710325" w:rsidP="00F4275E">
            <w:pPr>
              <w:autoSpaceDE w:val="0"/>
              <w:spacing w:after="0" w:line="100" w:lineRule="atLeast"/>
              <w:jc w:val="center"/>
              <w:rPr>
                <w:rFonts w:ascii="Verdana" w:eastAsia="Times New Roman" w:hAnsi="Verdana" w:cs="Times New Roman"/>
                <w:b w:val="0"/>
                <w:bCs w:val="0"/>
              </w:rPr>
            </w:pPr>
            <w:r w:rsidRPr="00CF04BC">
              <w:rPr>
                <w:rFonts w:ascii="Verdana" w:eastAsia="Times New Roman" w:hAnsi="Verdana" w:cs="Times New Roman"/>
                <w:b w:val="0"/>
                <w:bCs w:val="0"/>
              </w:rPr>
              <w:t>1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0A7A" w:rsidRPr="00412F97" w:rsidRDefault="00772A62" w:rsidP="00F4275E">
            <w:pPr>
              <w:autoSpaceDE w:val="0"/>
              <w:spacing w:after="0" w:line="100" w:lineRule="atLeast"/>
              <w:cnfStyle w:val="00000010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Aristocrat Technologies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0A7A" w:rsidRPr="00412F97" w:rsidRDefault="00772A62" w:rsidP="00F4275E">
            <w:pPr>
              <w:autoSpaceDE w:val="0"/>
              <w:spacing w:after="0" w:line="100" w:lineRule="atLeast"/>
              <w:jc w:val="center"/>
              <w:cnfStyle w:val="00000010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Permanent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0A7A" w:rsidRPr="00412F97" w:rsidRDefault="00772A62" w:rsidP="00F4275E">
            <w:pPr>
              <w:autoSpaceDE w:val="0"/>
              <w:spacing w:after="0" w:line="100" w:lineRule="atLeast"/>
              <w:jc w:val="center"/>
              <w:cnfStyle w:val="00000010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Engineer II – HTML5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A7A" w:rsidRPr="00412F97" w:rsidRDefault="00772A62" w:rsidP="00F4275E">
            <w:pPr>
              <w:autoSpaceDE w:val="0"/>
              <w:spacing w:after="0" w:line="100" w:lineRule="atLeast"/>
              <w:jc w:val="center"/>
              <w:cnfStyle w:val="00000010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Apr-13 to Till Date</w:t>
            </w:r>
          </w:p>
        </w:tc>
      </w:tr>
      <w:tr w:rsidR="006962F8" w:rsidTr="00343F39">
        <w:trPr>
          <w:cnfStyle w:val="000000010000"/>
          <w:trHeight w:val="576"/>
        </w:trPr>
        <w:tc>
          <w:tcPr>
            <w:cnfStyle w:val="001000000000"/>
            <w:tcW w:w="356" w:type="dxa"/>
            <w:tcBorders>
              <w:right w:val="single" w:sz="4" w:space="0" w:color="auto"/>
            </w:tcBorders>
            <w:vAlign w:val="center"/>
          </w:tcPr>
          <w:p w:rsidR="00770A7A" w:rsidRPr="00CF04BC" w:rsidRDefault="00710325" w:rsidP="00F4275E">
            <w:pPr>
              <w:autoSpaceDE w:val="0"/>
              <w:spacing w:after="0" w:line="100" w:lineRule="atLeast"/>
              <w:jc w:val="center"/>
              <w:rPr>
                <w:rFonts w:ascii="Verdana" w:eastAsia="Times New Roman" w:hAnsi="Verdana" w:cs="Times New Roman"/>
                <w:b w:val="0"/>
                <w:bCs w:val="0"/>
              </w:rPr>
            </w:pPr>
            <w:r w:rsidRPr="00CF04BC">
              <w:rPr>
                <w:rFonts w:ascii="Verdana" w:eastAsia="Times New Roman" w:hAnsi="Verdana" w:cs="Times New Roman"/>
                <w:b w:val="0"/>
                <w:bCs w:val="0"/>
              </w:rPr>
              <w:t>2</w:t>
            </w:r>
          </w:p>
        </w:tc>
        <w:tc>
          <w:tcPr>
            <w:tcW w:w="27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A7A" w:rsidRPr="00412F97" w:rsidRDefault="00772A62" w:rsidP="00F4275E">
            <w:pPr>
              <w:autoSpaceDE w:val="0"/>
              <w:spacing w:after="0" w:line="100" w:lineRule="atLeast"/>
              <w:cnfStyle w:val="00000001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Ingenuity Gaming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A7A" w:rsidRPr="00412F97" w:rsidRDefault="00772A62" w:rsidP="00F4275E">
            <w:pPr>
              <w:autoSpaceDE w:val="0"/>
              <w:spacing w:after="0" w:line="100" w:lineRule="atLeast"/>
              <w:jc w:val="center"/>
              <w:cnfStyle w:val="00000001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Permanent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A7A" w:rsidRPr="00412F97" w:rsidRDefault="00772A62" w:rsidP="00F4275E">
            <w:pPr>
              <w:autoSpaceDE w:val="0"/>
              <w:spacing w:after="0" w:line="100" w:lineRule="atLeast"/>
              <w:jc w:val="center"/>
              <w:cnfStyle w:val="00000001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HTML5 Developer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vAlign w:val="center"/>
          </w:tcPr>
          <w:p w:rsidR="00770A7A" w:rsidRPr="00412F97" w:rsidRDefault="00772A62" w:rsidP="00F4275E">
            <w:pPr>
              <w:autoSpaceDE w:val="0"/>
              <w:spacing w:after="0" w:line="100" w:lineRule="atLeast"/>
              <w:jc w:val="center"/>
              <w:cnfStyle w:val="00000001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Aug-12 to Mar-13</w:t>
            </w:r>
          </w:p>
        </w:tc>
      </w:tr>
      <w:tr w:rsidR="006962F8" w:rsidTr="00343F39">
        <w:trPr>
          <w:cnfStyle w:val="000000100000"/>
          <w:trHeight w:val="576"/>
        </w:trPr>
        <w:tc>
          <w:tcPr>
            <w:cnfStyle w:val="001000000000"/>
            <w:tcW w:w="356" w:type="dxa"/>
            <w:tcBorders>
              <w:right w:val="single" w:sz="4" w:space="0" w:color="auto"/>
            </w:tcBorders>
            <w:vAlign w:val="center"/>
          </w:tcPr>
          <w:p w:rsidR="00770A7A" w:rsidRPr="00CF04BC" w:rsidRDefault="00EA086B" w:rsidP="00F4275E">
            <w:pPr>
              <w:autoSpaceDE w:val="0"/>
              <w:spacing w:after="0" w:line="100" w:lineRule="atLeast"/>
              <w:jc w:val="center"/>
              <w:rPr>
                <w:rFonts w:ascii="Verdana" w:eastAsia="Times New Roman" w:hAnsi="Verdana" w:cs="Times New Roman"/>
                <w:b w:val="0"/>
                <w:bCs w:val="0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</w:rPr>
              <w:t>3</w:t>
            </w:r>
          </w:p>
        </w:tc>
        <w:tc>
          <w:tcPr>
            <w:tcW w:w="27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A7A" w:rsidRPr="00412F97" w:rsidRDefault="00B278CE" w:rsidP="00F4275E">
            <w:pPr>
              <w:autoSpaceDE w:val="0"/>
              <w:spacing w:after="0" w:line="100" w:lineRule="atLeast"/>
              <w:cnfStyle w:val="00000010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Aptara Inc.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A7A" w:rsidRPr="00412F97" w:rsidRDefault="00B278CE" w:rsidP="00F4275E">
            <w:pPr>
              <w:autoSpaceDE w:val="0"/>
              <w:spacing w:after="0" w:line="100" w:lineRule="atLeast"/>
              <w:jc w:val="center"/>
              <w:cnfStyle w:val="00000010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Permanent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A7A" w:rsidRPr="00412F97" w:rsidRDefault="00B278CE" w:rsidP="00F4275E">
            <w:pPr>
              <w:autoSpaceDE w:val="0"/>
              <w:spacing w:after="0" w:line="100" w:lineRule="atLeast"/>
              <w:jc w:val="center"/>
              <w:cnfStyle w:val="00000010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Software Engineer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vAlign w:val="center"/>
          </w:tcPr>
          <w:p w:rsidR="00770A7A" w:rsidRPr="00412F97" w:rsidRDefault="00EA086B" w:rsidP="00F4275E">
            <w:pPr>
              <w:autoSpaceDE w:val="0"/>
              <w:spacing w:after="0" w:line="100" w:lineRule="atLeast"/>
              <w:jc w:val="center"/>
              <w:cnfStyle w:val="000000100000"/>
              <w:rPr>
                <w:rFonts w:asciiTheme="minorHAnsi" w:eastAsia="Times New Roman" w:hAnsiTheme="minorHAnsi" w:cs="Times New Roman"/>
                <w:bCs/>
                <w:color w:val="000000" w:themeColor="text1"/>
              </w:rPr>
            </w:pPr>
            <w:r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Mar-10 to May</w:t>
            </w:r>
            <w:r w:rsidR="00B278CE">
              <w:rPr>
                <w:rFonts w:asciiTheme="minorHAnsi" w:eastAsia="Times New Roman" w:hAnsiTheme="minorHAnsi" w:cs="Times New Roman"/>
                <w:bCs/>
                <w:color w:val="000000" w:themeColor="text1"/>
              </w:rPr>
              <w:t>-12</w:t>
            </w:r>
          </w:p>
        </w:tc>
      </w:tr>
    </w:tbl>
    <w:p w:rsidR="0057671F" w:rsidRDefault="0057671F" w:rsidP="0057671F">
      <w:pPr>
        <w:autoSpaceDE w:val="0"/>
        <w:spacing w:after="0" w:line="100" w:lineRule="atLeast"/>
        <w:ind w:left="720"/>
        <w:rPr>
          <w:rFonts w:ascii="Verdana" w:eastAsia="Times New Roman" w:hAnsi="Verdana" w:cs="Times New Roman"/>
          <w:color w:val="4C4C4C"/>
        </w:rPr>
      </w:pPr>
    </w:p>
    <w:p w:rsidR="00A602F2" w:rsidRDefault="00A602F2">
      <w:pPr>
        <w:autoSpaceDE w:val="0"/>
        <w:spacing w:after="0" w:line="100" w:lineRule="atLeast"/>
        <w:ind w:left="720"/>
        <w:rPr>
          <w:rFonts w:ascii="Verdana" w:eastAsia="Times New Roman" w:hAnsi="Verdana" w:cs="Times New Roman"/>
          <w:color w:val="4C4C4C"/>
        </w:rPr>
      </w:pPr>
    </w:p>
    <w:p w:rsidR="00A602F2" w:rsidRDefault="002E1456" w:rsidP="005A4FC4">
      <w:pPr>
        <w:shd w:val="clear" w:color="auto" w:fill="CCCCCC"/>
        <w:autoSpaceDE w:val="0"/>
        <w:spacing w:after="0"/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 xml:space="preserve"> </w:t>
      </w:r>
      <w:r w:rsidR="00A602F2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>Software Exposure:</w:t>
      </w:r>
    </w:p>
    <w:p w:rsidR="00A602F2" w:rsidRDefault="00A602F2" w:rsidP="00A602F2">
      <w:pPr>
        <w:autoSpaceDE w:val="0"/>
        <w:spacing w:after="0" w:line="100" w:lineRule="atLeast"/>
        <w:rPr>
          <w:rFonts w:ascii="Verdana" w:eastAsia="Times New Roman" w:hAnsi="Verdana" w:cs="Times New Roman"/>
          <w:b/>
          <w:bCs/>
          <w:u w:val="single"/>
        </w:rPr>
      </w:pPr>
    </w:p>
    <w:p w:rsidR="00A602F2" w:rsidRDefault="003C6C90" w:rsidP="00A602F2">
      <w:pPr>
        <w:tabs>
          <w:tab w:val="left" w:pos="6120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  <w:r>
        <w:rPr>
          <w:rFonts w:ascii="Verdana" w:eastAsia="Times New Roman" w:hAnsi="Verdana" w:cs="Times New Roman"/>
          <w:b/>
          <w:bCs/>
          <w:color w:val="4C4C4C"/>
        </w:rPr>
        <w:t>HTML</w:t>
      </w:r>
      <w:r w:rsidR="00D55D6F">
        <w:rPr>
          <w:rFonts w:ascii="Verdana" w:eastAsia="Times New Roman" w:hAnsi="Verdana" w:cs="Times New Roman"/>
          <w:b/>
          <w:bCs/>
          <w:color w:val="4C4C4C"/>
        </w:rPr>
        <w:t xml:space="preserve"> Technologies   </w:t>
      </w:r>
      <w:r w:rsidR="00A4523B">
        <w:rPr>
          <w:rFonts w:ascii="Verdana" w:eastAsia="Times New Roman" w:hAnsi="Verdana" w:cs="Times New Roman"/>
          <w:b/>
          <w:bCs/>
          <w:color w:val="4C4C4C"/>
        </w:rPr>
        <w:t xml:space="preserve">: HTML5, </w:t>
      </w:r>
      <w:r w:rsidR="009527E2">
        <w:rPr>
          <w:rFonts w:ascii="Verdana" w:eastAsia="Times New Roman" w:hAnsi="Verdana" w:cs="Times New Roman"/>
          <w:b/>
          <w:bCs/>
          <w:color w:val="4C4C4C"/>
        </w:rPr>
        <w:t>XHTML</w:t>
      </w:r>
    </w:p>
    <w:p w:rsidR="00AC3510" w:rsidRDefault="00AC3510" w:rsidP="00A602F2">
      <w:pPr>
        <w:tabs>
          <w:tab w:val="left" w:pos="6120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  <w:r>
        <w:rPr>
          <w:rFonts w:ascii="Verdana" w:eastAsia="Times New Roman" w:hAnsi="Verdana" w:cs="Times New Roman"/>
          <w:b/>
          <w:bCs/>
          <w:color w:val="4C4C4C"/>
        </w:rPr>
        <w:t>CSS Technologies      : CSS3, Responsive Designs</w:t>
      </w:r>
      <w:r w:rsidR="00EA086B">
        <w:rPr>
          <w:rFonts w:ascii="Verdana" w:eastAsia="Times New Roman" w:hAnsi="Verdana" w:cs="Times New Roman"/>
          <w:b/>
          <w:bCs/>
          <w:color w:val="4C4C4C"/>
        </w:rPr>
        <w:t>, Bootstrap</w:t>
      </w:r>
    </w:p>
    <w:p w:rsidR="00A602F2" w:rsidRDefault="00D55D6F" w:rsidP="00A602F2">
      <w:pPr>
        <w:tabs>
          <w:tab w:val="left" w:pos="6120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  <w:r>
        <w:rPr>
          <w:rFonts w:ascii="Verdana" w:eastAsia="Times New Roman" w:hAnsi="Verdana" w:cs="Times New Roman"/>
          <w:b/>
          <w:bCs/>
          <w:color w:val="4C4C4C"/>
        </w:rPr>
        <w:t xml:space="preserve">XML Technologies     </w:t>
      </w:r>
      <w:r w:rsidR="009527E2">
        <w:rPr>
          <w:rFonts w:ascii="Verdana" w:eastAsia="Times New Roman" w:hAnsi="Verdana" w:cs="Times New Roman"/>
          <w:b/>
          <w:bCs/>
          <w:color w:val="4C4C4C"/>
        </w:rPr>
        <w:t>: XML, XSLT, XPath</w:t>
      </w:r>
    </w:p>
    <w:p w:rsidR="00A602F2" w:rsidRDefault="00A602F2" w:rsidP="00A602F2">
      <w:pPr>
        <w:tabs>
          <w:tab w:val="left" w:pos="6120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  <w:r>
        <w:rPr>
          <w:rFonts w:ascii="Verdana" w:eastAsia="Times New Roman" w:hAnsi="Verdana" w:cs="Times New Roman"/>
          <w:b/>
          <w:bCs/>
          <w:color w:val="4C4C4C"/>
        </w:rPr>
        <w:t xml:space="preserve">User Scripting           : </w:t>
      </w:r>
      <w:r w:rsidR="001B149F">
        <w:rPr>
          <w:rFonts w:ascii="Verdana" w:eastAsia="Times New Roman" w:hAnsi="Verdana" w:cs="Times New Roman"/>
          <w:b/>
          <w:bCs/>
          <w:color w:val="4C4C4C"/>
        </w:rPr>
        <w:t>JavaScript</w:t>
      </w:r>
      <w:r>
        <w:rPr>
          <w:rFonts w:ascii="Verdana" w:eastAsia="Times New Roman" w:hAnsi="Verdana" w:cs="Times New Roman"/>
          <w:b/>
          <w:bCs/>
          <w:color w:val="4C4C4C"/>
        </w:rPr>
        <w:t>,</w:t>
      </w:r>
      <w:r w:rsidR="00923098">
        <w:rPr>
          <w:rFonts w:ascii="Verdana" w:eastAsia="Times New Roman" w:hAnsi="Verdana" w:cs="Times New Roman"/>
          <w:b/>
          <w:bCs/>
          <w:color w:val="4C4C4C"/>
        </w:rPr>
        <w:t xml:space="preserve"> JQuery,</w:t>
      </w:r>
      <w:r w:rsidR="00703FE0">
        <w:rPr>
          <w:rFonts w:ascii="Verdana" w:eastAsia="Times New Roman" w:hAnsi="Verdana" w:cs="Times New Roman"/>
          <w:b/>
          <w:bCs/>
          <w:color w:val="4C4C4C"/>
        </w:rPr>
        <w:t xml:space="preserve"> </w:t>
      </w:r>
      <w:proofErr w:type="spellStart"/>
      <w:r w:rsidR="00703FE0">
        <w:rPr>
          <w:rFonts w:ascii="Verdana" w:eastAsia="Times New Roman" w:hAnsi="Verdana" w:cs="Times New Roman"/>
          <w:b/>
          <w:bCs/>
          <w:color w:val="4C4C4C"/>
        </w:rPr>
        <w:t>AngularJS</w:t>
      </w:r>
      <w:proofErr w:type="spellEnd"/>
      <w:r w:rsidR="00703FE0">
        <w:rPr>
          <w:rFonts w:ascii="Verdana" w:eastAsia="Times New Roman" w:hAnsi="Verdana" w:cs="Times New Roman"/>
          <w:b/>
          <w:bCs/>
          <w:color w:val="4C4C4C"/>
        </w:rPr>
        <w:t>,</w:t>
      </w:r>
      <w:r>
        <w:rPr>
          <w:rFonts w:ascii="Verdana" w:eastAsia="Times New Roman" w:hAnsi="Verdana" w:cs="Times New Roman"/>
          <w:b/>
          <w:bCs/>
          <w:color w:val="4C4C4C"/>
        </w:rPr>
        <w:t xml:space="preserve"> Ajax</w:t>
      </w:r>
    </w:p>
    <w:p w:rsidR="00A602F2" w:rsidRDefault="00A602F2" w:rsidP="00A602F2">
      <w:pPr>
        <w:tabs>
          <w:tab w:val="left" w:pos="6120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  <w:r>
        <w:rPr>
          <w:rFonts w:ascii="Verdana" w:eastAsia="Times New Roman" w:hAnsi="Verdana" w:cs="Times New Roman"/>
          <w:b/>
          <w:bCs/>
          <w:color w:val="4C4C4C"/>
        </w:rPr>
        <w:t>Ser</w:t>
      </w:r>
      <w:r w:rsidR="00FA722B">
        <w:rPr>
          <w:rFonts w:ascii="Verdana" w:eastAsia="Times New Roman" w:hAnsi="Verdana" w:cs="Times New Roman"/>
          <w:b/>
          <w:bCs/>
          <w:color w:val="4C4C4C"/>
        </w:rPr>
        <w:t>ver Scripting        : PHP</w:t>
      </w:r>
    </w:p>
    <w:p w:rsidR="00E641D5" w:rsidRDefault="00A00B5E" w:rsidP="00A602F2">
      <w:pPr>
        <w:tabs>
          <w:tab w:val="left" w:pos="6120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  <w:r>
        <w:rPr>
          <w:rFonts w:ascii="Verdana" w:eastAsia="Times New Roman" w:hAnsi="Verdana" w:cs="Times New Roman"/>
          <w:b/>
          <w:bCs/>
          <w:color w:val="4C4C4C"/>
        </w:rPr>
        <w:t>Basic Knowledge</w:t>
      </w:r>
      <w:r w:rsidR="00E641D5">
        <w:rPr>
          <w:rFonts w:ascii="Verdana" w:eastAsia="Times New Roman" w:hAnsi="Verdana" w:cs="Times New Roman"/>
          <w:b/>
          <w:bCs/>
          <w:color w:val="4C4C4C"/>
        </w:rPr>
        <w:t xml:space="preserve">       : C, C++, Java</w:t>
      </w:r>
    </w:p>
    <w:p w:rsidR="00A602F2" w:rsidRDefault="00A602F2" w:rsidP="00A602F2">
      <w:pPr>
        <w:tabs>
          <w:tab w:val="left" w:pos="6120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  <w:r>
        <w:rPr>
          <w:rFonts w:ascii="Verdana" w:eastAsia="Times New Roman" w:hAnsi="Verdana" w:cs="Times New Roman"/>
          <w:b/>
          <w:bCs/>
          <w:color w:val="4C4C4C"/>
        </w:rPr>
        <w:t xml:space="preserve">Designing Tools      </w:t>
      </w:r>
      <w:r w:rsidR="00E641D5">
        <w:rPr>
          <w:rFonts w:ascii="Verdana" w:eastAsia="Times New Roman" w:hAnsi="Verdana" w:cs="Times New Roman"/>
          <w:b/>
          <w:bCs/>
          <w:color w:val="4C4C4C"/>
        </w:rPr>
        <w:t xml:space="preserve">  </w:t>
      </w:r>
      <w:r w:rsidR="009329F9">
        <w:rPr>
          <w:rFonts w:ascii="Verdana" w:eastAsia="Times New Roman" w:hAnsi="Verdana" w:cs="Times New Roman"/>
          <w:b/>
          <w:bCs/>
          <w:color w:val="4C4C4C"/>
        </w:rPr>
        <w:t xml:space="preserve"> </w:t>
      </w:r>
      <w:r w:rsidR="00E641D5">
        <w:rPr>
          <w:rFonts w:ascii="Verdana" w:eastAsia="Times New Roman" w:hAnsi="Verdana" w:cs="Times New Roman"/>
          <w:b/>
          <w:bCs/>
          <w:color w:val="4C4C4C"/>
        </w:rPr>
        <w:t xml:space="preserve">: Dreamweaver, Photoshop, </w:t>
      </w:r>
      <w:r w:rsidR="009329F9">
        <w:rPr>
          <w:rFonts w:ascii="Verdana" w:eastAsia="Times New Roman" w:hAnsi="Verdana" w:cs="Times New Roman"/>
          <w:b/>
          <w:bCs/>
          <w:color w:val="4C4C4C"/>
        </w:rPr>
        <w:t>Notepad++</w:t>
      </w:r>
    </w:p>
    <w:p w:rsidR="00ED0DDE" w:rsidRDefault="00A602F2" w:rsidP="00A602F2">
      <w:pPr>
        <w:tabs>
          <w:tab w:val="left" w:pos="6120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  <w:proofErr w:type="gramStart"/>
      <w:r>
        <w:rPr>
          <w:rFonts w:ascii="Verdana" w:eastAsia="Times New Roman" w:hAnsi="Verdana" w:cs="Times New Roman"/>
          <w:b/>
          <w:bCs/>
          <w:color w:val="4C4C4C"/>
        </w:rPr>
        <w:t>Browser's</w:t>
      </w:r>
      <w:proofErr w:type="gramEnd"/>
      <w:r w:rsidR="00ED0DDE">
        <w:rPr>
          <w:rFonts w:ascii="Verdana" w:eastAsia="Times New Roman" w:hAnsi="Verdana" w:cs="Times New Roman"/>
          <w:b/>
          <w:bCs/>
          <w:color w:val="4C4C4C"/>
        </w:rPr>
        <w:t xml:space="preserve"> Consider</w:t>
      </w:r>
      <w:r>
        <w:rPr>
          <w:rFonts w:ascii="Verdana" w:eastAsia="Times New Roman" w:hAnsi="Verdana" w:cs="Times New Roman"/>
          <w:b/>
          <w:bCs/>
          <w:color w:val="4C4C4C"/>
        </w:rPr>
        <w:t xml:space="preserve">   : </w:t>
      </w:r>
      <w:r w:rsidR="00ED0DDE">
        <w:rPr>
          <w:rFonts w:ascii="Verdana" w:eastAsia="Times New Roman" w:hAnsi="Verdana" w:cs="Times New Roman"/>
          <w:b/>
          <w:bCs/>
          <w:color w:val="4C4C4C"/>
        </w:rPr>
        <w:t xml:space="preserve">Chrome, </w:t>
      </w:r>
      <w:r>
        <w:rPr>
          <w:rFonts w:ascii="Verdana" w:eastAsia="Times New Roman" w:hAnsi="Verdana" w:cs="Times New Roman"/>
          <w:b/>
          <w:bCs/>
          <w:color w:val="4C4C4C"/>
        </w:rPr>
        <w:t>Safari</w:t>
      </w:r>
      <w:r w:rsidR="00ED0DDE">
        <w:rPr>
          <w:rFonts w:ascii="Verdana" w:eastAsia="Times New Roman" w:hAnsi="Verdana" w:cs="Times New Roman"/>
          <w:b/>
          <w:bCs/>
          <w:color w:val="4C4C4C"/>
        </w:rPr>
        <w:t>, Firefox</w:t>
      </w:r>
      <w:r>
        <w:rPr>
          <w:rFonts w:ascii="Verdana" w:eastAsia="Times New Roman" w:hAnsi="Verdana" w:cs="Times New Roman"/>
          <w:b/>
          <w:bCs/>
          <w:color w:val="4C4C4C"/>
        </w:rPr>
        <w:t>, Opera, IE</w:t>
      </w:r>
      <w:r w:rsidR="00ED0DDE">
        <w:rPr>
          <w:rFonts w:ascii="Verdana" w:eastAsia="Times New Roman" w:hAnsi="Verdana" w:cs="Times New Roman"/>
          <w:b/>
          <w:bCs/>
          <w:color w:val="4C4C4C"/>
        </w:rPr>
        <w:t>8+</w:t>
      </w:r>
    </w:p>
    <w:p w:rsidR="00FA722B" w:rsidRDefault="00FA722B" w:rsidP="00A602F2">
      <w:pPr>
        <w:tabs>
          <w:tab w:val="left" w:pos="6120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  <w:r>
        <w:rPr>
          <w:rFonts w:ascii="Verdana" w:eastAsia="Times New Roman" w:hAnsi="Verdana" w:cs="Times New Roman"/>
          <w:b/>
          <w:bCs/>
          <w:color w:val="4C4C4C"/>
        </w:rPr>
        <w:t>Devices</w:t>
      </w:r>
      <w:r w:rsidR="00414D0B">
        <w:rPr>
          <w:rFonts w:ascii="Verdana" w:eastAsia="Times New Roman" w:hAnsi="Verdana" w:cs="Times New Roman"/>
          <w:b/>
          <w:bCs/>
          <w:color w:val="4C4C4C"/>
        </w:rPr>
        <w:t xml:space="preserve"> Consider</w:t>
      </w:r>
      <w:r>
        <w:rPr>
          <w:rFonts w:ascii="Verdana" w:eastAsia="Times New Roman" w:hAnsi="Verdana" w:cs="Times New Roman"/>
          <w:b/>
          <w:bCs/>
          <w:color w:val="4C4C4C"/>
        </w:rPr>
        <w:t xml:space="preserve">      </w:t>
      </w:r>
      <w:r w:rsidR="00EE2F6B">
        <w:rPr>
          <w:rFonts w:ascii="Verdana" w:eastAsia="Times New Roman" w:hAnsi="Verdana" w:cs="Times New Roman"/>
          <w:b/>
          <w:bCs/>
          <w:color w:val="4C4C4C"/>
        </w:rPr>
        <w:t xml:space="preserve"> </w:t>
      </w:r>
      <w:r>
        <w:rPr>
          <w:rFonts w:ascii="Verdana" w:eastAsia="Times New Roman" w:hAnsi="Verdana" w:cs="Times New Roman"/>
          <w:b/>
          <w:bCs/>
          <w:color w:val="4C4C4C"/>
        </w:rPr>
        <w:t xml:space="preserve">: </w:t>
      </w:r>
      <w:proofErr w:type="spellStart"/>
      <w:r>
        <w:rPr>
          <w:rFonts w:ascii="Verdana" w:eastAsia="Times New Roman" w:hAnsi="Verdana" w:cs="Times New Roman"/>
          <w:b/>
          <w:bCs/>
          <w:color w:val="4C4C4C"/>
        </w:rPr>
        <w:t>iPad</w:t>
      </w:r>
      <w:proofErr w:type="spellEnd"/>
      <w:r w:rsidR="00675448">
        <w:rPr>
          <w:rFonts w:ascii="Verdana" w:eastAsia="Times New Roman" w:hAnsi="Verdana" w:cs="Times New Roman"/>
          <w:b/>
          <w:bCs/>
          <w:color w:val="4C4C4C"/>
        </w:rPr>
        <w:t xml:space="preserve">, </w:t>
      </w:r>
      <w:proofErr w:type="spellStart"/>
      <w:r w:rsidR="00675448">
        <w:rPr>
          <w:rFonts w:ascii="Verdana" w:eastAsia="Times New Roman" w:hAnsi="Verdana" w:cs="Times New Roman"/>
          <w:b/>
          <w:bCs/>
          <w:color w:val="4C4C4C"/>
        </w:rPr>
        <w:t>iPhone</w:t>
      </w:r>
      <w:proofErr w:type="spellEnd"/>
      <w:r w:rsidR="00675448">
        <w:rPr>
          <w:rFonts w:ascii="Verdana" w:eastAsia="Times New Roman" w:hAnsi="Verdana" w:cs="Times New Roman"/>
          <w:b/>
          <w:bCs/>
          <w:color w:val="4C4C4C"/>
        </w:rPr>
        <w:t>, Android, Desktop</w:t>
      </w:r>
    </w:p>
    <w:p w:rsidR="00EA086B" w:rsidRDefault="00EA086B" w:rsidP="00EA086B">
      <w:pPr>
        <w:tabs>
          <w:tab w:val="left" w:pos="3315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</w:p>
    <w:p w:rsidR="00EA086B" w:rsidRDefault="00EA086B" w:rsidP="00EA086B">
      <w:pPr>
        <w:tabs>
          <w:tab w:val="left" w:pos="3315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</w:p>
    <w:p w:rsidR="00EA086B" w:rsidRDefault="00EA086B" w:rsidP="00EA086B">
      <w:pPr>
        <w:tabs>
          <w:tab w:val="left" w:pos="3315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  <w:r>
        <w:rPr>
          <w:rFonts w:ascii="Verdana" w:eastAsia="Times New Roman" w:hAnsi="Verdana" w:cs="Times New Roman"/>
          <w:b/>
          <w:bCs/>
          <w:color w:val="4C4C4C"/>
        </w:rPr>
        <w:tab/>
      </w:r>
    </w:p>
    <w:p w:rsidR="00EA086B" w:rsidRDefault="00EA086B" w:rsidP="00EA086B">
      <w:pPr>
        <w:tabs>
          <w:tab w:val="left" w:pos="3315"/>
        </w:tabs>
        <w:autoSpaceDE w:val="0"/>
        <w:spacing w:after="0" w:line="100" w:lineRule="atLeast"/>
        <w:ind w:left="360"/>
        <w:rPr>
          <w:rFonts w:ascii="Verdana" w:eastAsia="Times New Roman" w:hAnsi="Verdana" w:cs="Times New Roman"/>
          <w:b/>
          <w:bCs/>
          <w:color w:val="4C4C4C"/>
        </w:rPr>
      </w:pPr>
    </w:p>
    <w:p w:rsidR="00E31379" w:rsidRDefault="002E1456" w:rsidP="0010737F">
      <w:pPr>
        <w:shd w:val="clear" w:color="auto" w:fill="CCCCCC"/>
        <w:autoSpaceDE w:val="0"/>
        <w:spacing w:after="0"/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lastRenderedPageBreak/>
        <w:t xml:space="preserve"> </w:t>
      </w:r>
      <w:r w:rsidR="004D34B6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 xml:space="preserve">Project </w:t>
      </w:r>
      <w:r w:rsidR="00674DC0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>Overview</w:t>
      </w:r>
      <w:r w:rsidR="004D34B6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>:</w:t>
      </w:r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  <w:b/>
          <w:bCs/>
          <w:u w:val="single"/>
        </w:rPr>
      </w:pPr>
    </w:p>
    <w:p w:rsidR="00787E04" w:rsidRDefault="0050456F" w:rsidP="00787E04">
      <w:pPr>
        <w:pStyle w:val="Default"/>
        <w:numPr>
          <w:ilvl w:val="0"/>
          <w:numId w:val="13"/>
        </w:numPr>
        <w:tabs>
          <w:tab w:val="clear" w:pos="709"/>
          <w:tab w:val="left" w:pos="720"/>
          <w:tab w:val="left" w:pos="7560"/>
        </w:tabs>
        <w:spacing w:after="0" w:line="100" w:lineRule="atLeast"/>
        <w:jc w:val="both"/>
      </w:pPr>
      <w:r>
        <w:rPr>
          <w:rFonts w:ascii="Verdana" w:hAnsi="Verdana"/>
        </w:rPr>
        <w:t>Aristocrat</w:t>
      </w:r>
      <w:r w:rsidR="00787E04">
        <w:rPr>
          <w:rFonts w:ascii="Verdana" w:hAnsi="Verdana"/>
        </w:rPr>
        <w:t xml:space="preserve"> Technologies – Casino Games</w:t>
      </w:r>
    </w:p>
    <w:p w:rsidR="00787E04" w:rsidRDefault="00787E04" w:rsidP="00787E04">
      <w:pPr>
        <w:pStyle w:val="Default"/>
        <w:tabs>
          <w:tab w:val="left" w:pos="7920"/>
        </w:tabs>
        <w:spacing w:after="0" w:line="100" w:lineRule="atLeast"/>
        <w:ind w:left="360"/>
        <w:jc w:val="both"/>
      </w:pPr>
    </w:p>
    <w:p w:rsidR="00787E04" w:rsidRDefault="00787E04" w:rsidP="00787E04">
      <w:pPr>
        <w:pStyle w:val="Default"/>
        <w:tabs>
          <w:tab w:val="left" w:pos="7560"/>
        </w:tabs>
        <w:spacing w:after="0" w:line="100" w:lineRule="atLeast"/>
        <w:jc w:val="both"/>
      </w:pPr>
      <w:r>
        <w:rPr>
          <w:b/>
        </w:rPr>
        <w:t xml:space="preserve">        Technology Used:  HTML5, CSS3, JavaScript, JQuery, Ajax, </w:t>
      </w:r>
      <w:r w:rsidR="005B2B9E">
        <w:rPr>
          <w:b/>
        </w:rPr>
        <w:t>JSON</w:t>
      </w:r>
    </w:p>
    <w:p w:rsidR="00787E04" w:rsidRDefault="00787E04" w:rsidP="00787E04">
      <w:pPr>
        <w:autoSpaceDE w:val="0"/>
        <w:spacing w:after="0" w:line="100" w:lineRule="atLeast"/>
        <w:rPr>
          <w:rFonts w:ascii="Verdana" w:eastAsia="Times New Roman" w:hAnsi="Verdana" w:cs="Times New Roman"/>
          <w:b/>
          <w:bCs/>
          <w:u w:val="single"/>
        </w:rPr>
      </w:pPr>
    </w:p>
    <w:p w:rsidR="00FA722B" w:rsidRDefault="00FA722B" w:rsidP="00FA722B">
      <w:pPr>
        <w:pStyle w:val="Default"/>
        <w:numPr>
          <w:ilvl w:val="0"/>
          <w:numId w:val="13"/>
        </w:numPr>
        <w:tabs>
          <w:tab w:val="clear" w:pos="709"/>
          <w:tab w:val="left" w:pos="720"/>
          <w:tab w:val="left" w:pos="7560"/>
        </w:tabs>
        <w:spacing w:after="0" w:line="100" w:lineRule="atLeast"/>
        <w:jc w:val="both"/>
      </w:pPr>
      <w:r>
        <w:rPr>
          <w:rFonts w:ascii="Verdana" w:hAnsi="Verdana"/>
        </w:rPr>
        <w:t>Bally Technologies – Casino Games</w:t>
      </w:r>
    </w:p>
    <w:p w:rsidR="00FA722B" w:rsidRDefault="00FA722B" w:rsidP="00FA722B">
      <w:pPr>
        <w:pStyle w:val="Default"/>
        <w:tabs>
          <w:tab w:val="left" w:pos="7920"/>
        </w:tabs>
        <w:spacing w:after="0" w:line="100" w:lineRule="atLeast"/>
        <w:ind w:left="360"/>
        <w:jc w:val="both"/>
      </w:pPr>
    </w:p>
    <w:p w:rsidR="00FA722B" w:rsidRDefault="00FA722B" w:rsidP="00FA722B">
      <w:pPr>
        <w:pStyle w:val="Default"/>
        <w:tabs>
          <w:tab w:val="left" w:pos="7560"/>
        </w:tabs>
        <w:spacing w:after="0" w:line="100" w:lineRule="atLeast"/>
        <w:jc w:val="both"/>
      </w:pPr>
      <w:r>
        <w:rPr>
          <w:b/>
        </w:rPr>
        <w:t xml:space="preserve">        Technology Used:  HTML5, CSS3, JavaScript, JQuery</w:t>
      </w:r>
      <w:r w:rsidR="00787E04">
        <w:rPr>
          <w:b/>
        </w:rPr>
        <w:t>, Ajax</w:t>
      </w:r>
      <w:r>
        <w:rPr>
          <w:b/>
        </w:rPr>
        <w:t>, XML</w:t>
      </w:r>
    </w:p>
    <w:p w:rsidR="00FA722B" w:rsidRDefault="00FA722B" w:rsidP="00FA722B">
      <w:pPr>
        <w:autoSpaceDE w:val="0"/>
        <w:spacing w:after="0" w:line="100" w:lineRule="atLeast"/>
        <w:rPr>
          <w:rFonts w:ascii="Verdana" w:eastAsia="Times New Roman" w:hAnsi="Verdana" w:cs="Times New Roman"/>
          <w:b/>
          <w:bCs/>
          <w:u w:val="single"/>
        </w:rPr>
      </w:pPr>
    </w:p>
    <w:p w:rsidR="00860A46" w:rsidRDefault="00860A46" w:rsidP="00860A46">
      <w:pPr>
        <w:pStyle w:val="Default"/>
        <w:numPr>
          <w:ilvl w:val="0"/>
          <w:numId w:val="13"/>
        </w:numPr>
        <w:tabs>
          <w:tab w:val="clear" w:pos="709"/>
          <w:tab w:val="left" w:pos="720"/>
          <w:tab w:val="left" w:pos="7560"/>
        </w:tabs>
        <w:spacing w:after="0" w:line="100" w:lineRule="atLeast"/>
        <w:jc w:val="both"/>
      </w:pPr>
      <w:r>
        <w:rPr>
          <w:rFonts w:ascii="Verdana" w:hAnsi="Verdana"/>
        </w:rPr>
        <w:t>Drag and Drop Interactive Game</w:t>
      </w:r>
    </w:p>
    <w:p w:rsidR="00860A46" w:rsidRDefault="00860A46" w:rsidP="00860A46">
      <w:pPr>
        <w:pStyle w:val="Default"/>
        <w:tabs>
          <w:tab w:val="left" w:pos="7920"/>
        </w:tabs>
        <w:spacing w:after="0" w:line="100" w:lineRule="atLeast"/>
        <w:ind w:left="360"/>
        <w:jc w:val="both"/>
      </w:pPr>
    </w:p>
    <w:p w:rsidR="00860A46" w:rsidRDefault="00860A46" w:rsidP="00860A46">
      <w:pPr>
        <w:pStyle w:val="Default"/>
        <w:tabs>
          <w:tab w:val="left" w:pos="7560"/>
        </w:tabs>
        <w:spacing w:after="0" w:line="100" w:lineRule="atLeast"/>
        <w:jc w:val="both"/>
      </w:pPr>
      <w:r>
        <w:rPr>
          <w:b/>
        </w:rPr>
        <w:t xml:space="preserve">        Technology Used:  HTML4/5, CSS2/3, JavaScript, JQuery</w:t>
      </w:r>
    </w:p>
    <w:p w:rsidR="00860A46" w:rsidRDefault="00860A46">
      <w:pPr>
        <w:autoSpaceDE w:val="0"/>
        <w:spacing w:after="0" w:line="100" w:lineRule="atLeast"/>
        <w:rPr>
          <w:rFonts w:ascii="Verdana" w:eastAsia="Times New Roman" w:hAnsi="Verdana" w:cs="Times New Roman"/>
          <w:b/>
          <w:bCs/>
          <w:u w:val="single"/>
        </w:rPr>
      </w:pPr>
    </w:p>
    <w:p w:rsidR="00E31379" w:rsidRDefault="004D34B6">
      <w:pPr>
        <w:numPr>
          <w:ilvl w:val="0"/>
          <w:numId w:val="9"/>
        </w:numPr>
        <w:tabs>
          <w:tab w:val="left" w:pos="720"/>
          <w:tab w:val="left" w:pos="7560"/>
        </w:tabs>
        <w:autoSpaceDE w:val="0"/>
        <w:spacing w:after="0" w:line="100" w:lineRule="atLeast"/>
        <w:jc w:val="both"/>
        <w:rPr>
          <w:rFonts w:ascii="Verdana" w:hAnsi="Verdana"/>
        </w:rPr>
      </w:pPr>
      <w:r>
        <w:rPr>
          <w:rFonts w:ascii="Verdana" w:hAnsi="Verdana"/>
        </w:rPr>
        <w:t>HarperCollins Dictionaries</w:t>
      </w:r>
    </w:p>
    <w:p w:rsidR="00E31379" w:rsidRDefault="00E31379">
      <w:pPr>
        <w:tabs>
          <w:tab w:val="left" w:pos="7560"/>
        </w:tabs>
        <w:autoSpaceDE w:val="0"/>
        <w:spacing w:after="0" w:line="100" w:lineRule="atLeast"/>
        <w:ind w:left="360"/>
        <w:jc w:val="both"/>
        <w:rPr>
          <w:rFonts w:ascii="Verdana" w:hAnsi="Verdana"/>
        </w:rPr>
      </w:pPr>
    </w:p>
    <w:p w:rsidR="00E31379" w:rsidRDefault="004D34B6">
      <w:pPr>
        <w:tabs>
          <w:tab w:val="left" w:pos="7560"/>
        </w:tabs>
        <w:autoSpaceDE w:val="0"/>
        <w:spacing w:after="0" w:line="100" w:lineRule="atLeast"/>
        <w:jc w:val="both"/>
        <w:rPr>
          <w:b/>
        </w:rPr>
      </w:pPr>
      <w:r>
        <w:rPr>
          <w:b/>
        </w:rPr>
        <w:t xml:space="preserve">        Technology Used:  XSLT/XPath, XML, </w:t>
      </w:r>
      <w:proofErr w:type="gramStart"/>
      <w:r w:rsidR="00396DC9">
        <w:rPr>
          <w:b/>
        </w:rPr>
        <w:t>In</w:t>
      </w:r>
      <w:proofErr w:type="gramEnd"/>
      <w:r w:rsidR="00396DC9">
        <w:rPr>
          <w:b/>
        </w:rPr>
        <w:t xml:space="preserve"> design</w:t>
      </w:r>
      <w:r>
        <w:rPr>
          <w:b/>
        </w:rPr>
        <w:t xml:space="preserve"> CS5.5, XML Spy</w:t>
      </w:r>
    </w:p>
    <w:p w:rsidR="00E31379" w:rsidRDefault="00E31379">
      <w:pPr>
        <w:tabs>
          <w:tab w:val="left" w:pos="7560"/>
        </w:tabs>
        <w:autoSpaceDE w:val="0"/>
        <w:spacing w:after="0" w:line="100" w:lineRule="atLeast"/>
        <w:jc w:val="both"/>
      </w:pPr>
    </w:p>
    <w:p w:rsidR="00E31379" w:rsidRDefault="004D34B6">
      <w:pPr>
        <w:numPr>
          <w:ilvl w:val="0"/>
          <w:numId w:val="9"/>
        </w:numPr>
        <w:tabs>
          <w:tab w:val="left" w:pos="720"/>
          <w:tab w:val="left" w:pos="7560"/>
        </w:tabs>
        <w:autoSpaceDE w:val="0"/>
        <w:spacing w:after="0" w:line="100" w:lineRule="atLeast"/>
        <w:jc w:val="both"/>
        <w:rPr>
          <w:rFonts w:ascii="Verdana" w:hAnsi="Verdana"/>
        </w:rPr>
      </w:pPr>
      <w:r>
        <w:rPr>
          <w:rFonts w:ascii="Verdana" w:hAnsi="Verdana"/>
        </w:rPr>
        <w:t>X-Inspect QA tool</w:t>
      </w:r>
    </w:p>
    <w:p w:rsidR="00E31379" w:rsidRDefault="00E31379">
      <w:pPr>
        <w:tabs>
          <w:tab w:val="left" w:pos="7560"/>
        </w:tabs>
        <w:autoSpaceDE w:val="0"/>
        <w:spacing w:after="0" w:line="100" w:lineRule="atLeast"/>
        <w:jc w:val="both"/>
        <w:rPr>
          <w:rFonts w:ascii="Verdana" w:hAnsi="Verdana"/>
        </w:rPr>
      </w:pPr>
    </w:p>
    <w:p w:rsidR="00E31379" w:rsidRDefault="004D34B6">
      <w:pPr>
        <w:tabs>
          <w:tab w:val="left" w:pos="7560"/>
        </w:tabs>
        <w:autoSpaceDE w:val="0"/>
        <w:spacing w:after="0" w:line="100" w:lineRule="atLeast"/>
        <w:jc w:val="both"/>
        <w:rPr>
          <w:b/>
        </w:rPr>
      </w:pPr>
      <w:r>
        <w:rPr>
          <w:b/>
        </w:rPr>
        <w:t xml:space="preserve">        Technology Used:  HTML/HTML5, CSS/CSS3, XML, </w:t>
      </w:r>
      <w:r w:rsidR="006A0B27">
        <w:rPr>
          <w:b/>
        </w:rPr>
        <w:t>JavaScript</w:t>
      </w:r>
      <w:r>
        <w:rPr>
          <w:b/>
        </w:rPr>
        <w:t>, PHP, XSLT, Perl, Ajax</w:t>
      </w:r>
    </w:p>
    <w:p w:rsidR="00E31379" w:rsidRDefault="00E31379">
      <w:pPr>
        <w:tabs>
          <w:tab w:val="left" w:pos="7560"/>
        </w:tabs>
        <w:autoSpaceDE w:val="0"/>
        <w:spacing w:after="0" w:line="100" w:lineRule="atLeast"/>
        <w:jc w:val="both"/>
      </w:pPr>
    </w:p>
    <w:p w:rsidR="00E31379" w:rsidRDefault="004D34B6">
      <w:pPr>
        <w:numPr>
          <w:ilvl w:val="0"/>
          <w:numId w:val="9"/>
        </w:numPr>
        <w:tabs>
          <w:tab w:val="left" w:pos="720"/>
          <w:tab w:val="left" w:pos="7560"/>
        </w:tabs>
        <w:autoSpaceDE w:val="0"/>
        <w:spacing w:after="0" w:line="100" w:lineRule="atLeast"/>
        <w:jc w:val="both"/>
        <w:rPr>
          <w:rFonts w:ascii="Verdana" w:hAnsi="Verdana"/>
        </w:rPr>
      </w:pPr>
      <w:r>
        <w:rPr>
          <w:rFonts w:ascii="Verdana" w:hAnsi="Verdana"/>
        </w:rPr>
        <w:t>XSLT web portal</w:t>
      </w:r>
    </w:p>
    <w:p w:rsidR="00E31379" w:rsidRDefault="00E31379">
      <w:pPr>
        <w:tabs>
          <w:tab w:val="left" w:pos="7560"/>
        </w:tabs>
        <w:autoSpaceDE w:val="0"/>
        <w:spacing w:after="0" w:line="100" w:lineRule="atLeast"/>
        <w:ind w:left="360"/>
        <w:jc w:val="both"/>
        <w:rPr>
          <w:rFonts w:ascii="Verdana" w:hAnsi="Verdana"/>
        </w:rPr>
      </w:pPr>
    </w:p>
    <w:p w:rsidR="00E31379" w:rsidRDefault="004D34B6">
      <w:pPr>
        <w:tabs>
          <w:tab w:val="left" w:pos="7560"/>
        </w:tabs>
        <w:autoSpaceDE w:val="0"/>
        <w:spacing w:after="0" w:line="100" w:lineRule="atLeast"/>
        <w:jc w:val="both"/>
        <w:rPr>
          <w:b/>
        </w:rPr>
      </w:pPr>
      <w:r>
        <w:rPr>
          <w:b/>
        </w:rPr>
        <w:t xml:space="preserve">        Technology Used:  HTML/HTML5, CSS/CSS3, </w:t>
      </w:r>
      <w:r w:rsidR="006A0B27">
        <w:rPr>
          <w:b/>
        </w:rPr>
        <w:t>JavaScript</w:t>
      </w:r>
      <w:r>
        <w:rPr>
          <w:b/>
        </w:rPr>
        <w:t>, XML, PHP, Perl, XSLT/XPath, Ajax</w:t>
      </w:r>
    </w:p>
    <w:p w:rsidR="00E31379" w:rsidRDefault="00E31379">
      <w:pPr>
        <w:tabs>
          <w:tab w:val="left" w:pos="7560"/>
        </w:tabs>
        <w:autoSpaceDE w:val="0"/>
        <w:spacing w:after="0" w:line="100" w:lineRule="atLeast"/>
        <w:jc w:val="both"/>
      </w:pPr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0C783B" w:rsidRDefault="000C783B" w:rsidP="000C783B">
      <w:pPr>
        <w:shd w:val="clear" w:color="auto" w:fill="CCCCCC"/>
        <w:autoSpaceDE w:val="0"/>
        <w:spacing w:after="0"/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 xml:space="preserve"> Professional Qualification:</w:t>
      </w:r>
    </w:p>
    <w:p w:rsidR="000C783B" w:rsidRDefault="000C783B" w:rsidP="000C783B">
      <w:pPr>
        <w:autoSpaceDE w:val="0"/>
        <w:spacing w:after="0" w:line="100" w:lineRule="atLeast"/>
        <w:rPr>
          <w:rFonts w:ascii="Verdana" w:eastAsia="Times New Roman" w:hAnsi="Verdana" w:cs="Times New Roman"/>
          <w:b/>
          <w:bCs/>
          <w:u w:val="single"/>
        </w:rPr>
      </w:pPr>
    </w:p>
    <w:p w:rsidR="000C783B" w:rsidRDefault="000C783B" w:rsidP="000C783B">
      <w:pPr>
        <w:numPr>
          <w:ilvl w:val="0"/>
          <w:numId w:val="9"/>
        </w:numPr>
        <w:tabs>
          <w:tab w:val="left" w:pos="720"/>
          <w:tab w:val="left" w:pos="7560"/>
        </w:tabs>
        <w:autoSpaceDE w:val="0"/>
        <w:spacing w:after="0" w:line="100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Bachelor Degree in Information Technology </w:t>
      </w:r>
      <w:proofErr w:type="spellStart"/>
      <w:r>
        <w:rPr>
          <w:rFonts w:ascii="Verdana" w:hAnsi="Verdana"/>
        </w:rPr>
        <w:t>B.Sc</w:t>
      </w:r>
      <w:proofErr w:type="spellEnd"/>
      <w:r>
        <w:rPr>
          <w:rFonts w:ascii="Verdana" w:hAnsi="Verdana"/>
        </w:rPr>
        <w:t xml:space="preserve"> (IT) from </w:t>
      </w:r>
      <w:proofErr w:type="spellStart"/>
      <w:r>
        <w:rPr>
          <w:rFonts w:ascii="Verdana" w:hAnsi="Verdana"/>
        </w:rPr>
        <w:t>Doon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Ghati</w:t>
      </w:r>
      <w:proofErr w:type="spellEnd"/>
      <w:r>
        <w:rPr>
          <w:rFonts w:ascii="Verdana" w:hAnsi="Verdana"/>
        </w:rPr>
        <w:t xml:space="preserve"> College of Professional Education Affiliated to H.N.B. </w:t>
      </w:r>
      <w:proofErr w:type="spellStart"/>
      <w:r>
        <w:rPr>
          <w:rFonts w:ascii="Verdana" w:hAnsi="Verdana"/>
        </w:rPr>
        <w:t>Garhwal</w:t>
      </w:r>
      <w:proofErr w:type="spellEnd"/>
      <w:r>
        <w:rPr>
          <w:rFonts w:ascii="Verdana" w:hAnsi="Verdana"/>
        </w:rPr>
        <w:t xml:space="preserve"> University (Uttarakhand).</w:t>
      </w:r>
    </w:p>
    <w:p w:rsidR="000C783B" w:rsidRDefault="000C783B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1D5367" w:rsidRDefault="001D5367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1D5367" w:rsidRDefault="001D5367" w:rsidP="001D5367">
      <w:pPr>
        <w:shd w:val="clear" w:color="auto" w:fill="CCCCCC"/>
        <w:autoSpaceDE w:val="0"/>
        <w:spacing w:after="0"/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 xml:space="preserve"> Educational Qualification:</w:t>
      </w:r>
    </w:p>
    <w:p w:rsidR="001D5367" w:rsidRDefault="001D5367" w:rsidP="001D5367">
      <w:pPr>
        <w:autoSpaceDE w:val="0"/>
        <w:spacing w:after="0" w:line="100" w:lineRule="atLeast"/>
        <w:ind w:left="360"/>
        <w:rPr>
          <w:rFonts w:ascii="Verdana" w:eastAsia="Times New Roman" w:hAnsi="Verdana" w:cs="Times New Roman"/>
        </w:rPr>
      </w:pPr>
    </w:p>
    <w:p w:rsidR="001D5367" w:rsidRDefault="001D5367" w:rsidP="001D5367">
      <w:pPr>
        <w:pStyle w:val="ListParagraph"/>
        <w:numPr>
          <w:ilvl w:val="0"/>
          <w:numId w:val="14"/>
        </w:numPr>
        <w:tabs>
          <w:tab w:val="left" w:pos="1080"/>
          <w:tab w:val="left" w:pos="9720"/>
        </w:tabs>
        <w:autoSpaceDE w:val="0"/>
        <w:spacing w:after="0" w:line="100" w:lineRule="atLeast"/>
        <w:rPr>
          <w:rFonts w:ascii="Verdana" w:hAnsi="Verdana"/>
        </w:rPr>
      </w:pPr>
      <w:r w:rsidRPr="005A36F1">
        <w:rPr>
          <w:rFonts w:ascii="Verdana" w:hAnsi="Verdana"/>
        </w:rPr>
        <w:t>S.S.C. from U.A. Board, Dehradun (Uttarakhand).</w:t>
      </w:r>
    </w:p>
    <w:p w:rsidR="001D5367" w:rsidRDefault="001D5367" w:rsidP="001D5367">
      <w:pPr>
        <w:tabs>
          <w:tab w:val="left" w:pos="1080"/>
          <w:tab w:val="left" w:pos="9720"/>
        </w:tabs>
        <w:autoSpaceDE w:val="0"/>
        <w:spacing w:after="0" w:line="100" w:lineRule="atLeast"/>
        <w:rPr>
          <w:rFonts w:ascii="Verdana" w:hAnsi="Verdana"/>
        </w:rPr>
      </w:pPr>
    </w:p>
    <w:p w:rsidR="001D5367" w:rsidRDefault="001D5367" w:rsidP="001D5367">
      <w:pPr>
        <w:pStyle w:val="ListParagraph"/>
        <w:numPr>
          <w:ilvl w:val="0"/>
          <w:numId w:val="14"/>
        </w:numPr>
        <w:tabs>
          <w:tab w:val="left" w:pos="1080"/>
          <w:tab w:val="left" w:pos="9720"/>
        </w:tabs>
        <w:autoSpaceDE w:val="0"/>
        <w:spacing w:after="0" w:line="100" w:lineRule="atLeast"/>
        <w:rPr>
          <w:rFonts w:ascii="Verdana" w:hAnsi="Verdana"/>
        </w:rPr>
      </w:pPr>
      <w:r>
        <w:rPr>
          <w:rFonts w:ascii="Verdana" w:hAnsi="Verdana"/>
        </w:rPr>
        <w:t>H.S.C. from U.A. Board, Dehradun (Uttarakhand).</w:t>
      </w:r>
    </w:p>
    <w:p w:rsidR="00EA086B" w:rsidRPr="00EA086B" w:rsidRDefault="00EA086B" w:rsidP="00EA086B">
      <w:pPr>
        <w:pStyle w:val="ListParagraph"/>
        <w:rPr>
          <w:rFonts w:ascii="Verdana" w:hAnsi="Verdana"/>
        </w:rPr>
      </w:pPr>
    </w:p>
    <w:p w:rsidR="00EA086B" w:rsidRPr="005A36F1" w:rsidRDefault="00EA086B" w:rsidP="00EA086B">
      <w:pPr>
        <w:pStyle w:val="ListParagraph"/>
        <w:tabs>
          <w:tab w:val="left" w:pos="1080"/>
          <w:tab w:val="left" w:pos="9720"/>
        </w:tabs>
        <w:autoSpaceDE w:val="0"/>
        <w:spacing w:after="0" w:line="100" w:lineRule="atLeast"/>
        <w:ind w:left="1080"/>
        <w:rPr>
          <w:rFonts w:ascii="Verdana" w:hAnsi="Verdana"/>
        </w:rPr>
      </w:pPr>
    </w:p>
    <w:p w:rsidR="00E31379" w:rsidRDefault="002E1456" w:rsidP="001139C4">
      <w:pPr>
        <w:shd w:val="clear" w:color="auto" w:fill="CCCCCC"/>
        <w:autoSpaceDE w:val="0"/>
        <w:spacing w:after="0"/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 xml:space="preserve"> </w:t>
      </w:r>
      <w:r w:rsidR="004D34B6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>Strength:</w:t>
      </w:r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  <w:b/>
          <w:bCs/>
          <w:u w:val="single"/>
        </w:rPr>
      </w:pPr>
    </w:p>
    <w:p w:rsidR="00E31379" w:rsidRDefault="004D34B6" w:rsidP="005A36F1">
      <w:pPr>
        <w:pStyle w:val="ListParagraph"/>
        <w:numPr>
          <w:ilvl w:val="0"/>
          <w:numId w:val="15"/>
        </w:numPr>
        <w:tabs>
          <w:tab w:val="left" w:pos="1080"/>
          <w:tab w:val="left" w:pos="9720"/>
        </w:tabs>
        <w:autoSpaceDE w:val="0"/>
        <w:spacing w:after="0" w:line="100" w:lineRule="atLeast"/>
        <w:rPr>
          <w:rFonts w:ascii="Verdana" w:hAnsi="Verdana"/>
        </w:rPr>
      </w:pPr>
      <w:r w:rsidRPr="005A36F1">
        <w:rPr>
          <w:rFonts w:ascii="Verdana" w:hAnsi="Verdana"/>
        </w:rPr>
        <w:t>Self-Motivated and a Good Practical Person.</w:t>
      </w:r>
    </w:p>
    <w:p w:rsidR="005A36F1" w:rsidRDefault="005A36F1" w:rsidP="005A36F1">
      <w:pPr>
        <w:tabs>
          <w:tab w:val="left" w:pos="1080"/>
          <w:tab w:val="left" w:pos="9720"/>
        </w:tabs>
        <w:autoSpaceDE w:val="0"/>
        <w:spacing w:after="0" w:line="100" w:lineRule="atLeast"/>
        <w:rPr>
          <w:rFonts w:ascii="Verdana" w:hAnsi="Verdana"/>
        </w:rPr>
      </w:pPr>
    </w:p>
    <w:p w:rsidR="005A36F1" w:rsidRDefault="005A36F1" w:rsidP="005A36F1">
      <w:pPr>
        <w:pStyle w:val="ListParagraph"/>
        <w:numPr>
          <w:ilvl w:val="0"/>
          <w:numId w:val="15"/>
        </w:numPr>
        <w:tabs>
          <w:tab w:val="left" w:pos="1080"/>
          <w:tab w:val="left" w:pos="9720"/>
        </w:tabs>
        <w:autoSpaceDE w:val="0"/>
        <w:spacing w:after="0" w:line="100" w:lineRule="atLeast"/>
        <w:rPr>
          <w:rFonts w:ascii="Verdana" w:hAnsi="Verdana"/>
        </w:rPr>
      </w:pPr>
      <w:r>
        <w:rPr>
          <w:rFonts w:ascii="Verdana" w:hAnsi="Verdana"/>
        </w:rPr>
        <w:t>Work with very Concentration and Determination.</w:t>
      </w:r>
    </w:p>
    <w:p w:rsidR="00E31379" w:rsidRDefault="003B01C5" w:rsidP="003B01C5">
      <w:pPr>
        <w:shd w:val="clear" w:color="auto" w:fill="CCCCCC"/>
        <w:autoSpaceDE w:val="0"/>
        <w:spacing w:after="0"/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lastRenderedPageBreak/>
        <w:t xml:space="preserve"> </w:t>
      </w:r>
      <w:r w:rsidR="004D34B6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>Extra Curricular Activities:</w:t>
      </w:r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  <w:b/>
          <w:bCs/>
          <w:u w:val="single"/>
        </w:rPr>
      </w:pPr>
    </w:p>
    <w:p w:rsidR="00E31379" w:rsidRDefault="004D34B6" w:rsidP="004F03DF">
      <w:pPr>
        <w:pStyle w:val="ListParagraph"/>
        <w:numPr>
          <w:ilvl w:val="0"/>
          <w:numId w:val="16"/>
        </w:numPr>
        <w:tabs>
          <w:tab w:val="left" w:pos="1080"/>
          <w:tab w:val="left" w:pos="9720"/>
        </w:tabs>
        <w:autoSpaceDE w:val="0"/>
        <w:spacing w:after="0" w:line="100" w:lineRule="atLeast"/>
        <w:rPr>
          <w:rFonts w:ascii="Verdana" w:hAnsi="Verdana"/>
        </w:rPr>
      </w:pPr>
      <w:r w:rsidRPr="004F03DF">
        <w:rPr>
          <w:rFonts w:ascii="Verdana" w:hAnsi="Verdana"/>
        </w:rPr>
        <w:t>Two times State level champion in Science Exhibition.</w:t>
      </w:r>
    </w:p>
    <w:p w:rsidR="004F03DF" w:rsidRPr="004F03DF" w:rsidRDefault="004F03DF" w:rsidP="004F03DF">
      <w:pPr>
        <w:pStyle w:val="ListParagraph"/>
        <w:tabs>
          <w:tab w:val="left" w:pos="1080"/>
          <w:tab w:val="left" w:pos="9720"/>
        </w:tabs>
        <w:autoSpaceDE w:val="0"/>
        <w:spacing w:after="0" w:line="100" w:lineRule="atLeast"/>
        <w:ind w:left="1080"/>
        <w:rPr>
          <w:rFonts w:ascii="Verdana" w:hAnsi="Verdana"/>
        </w:rPr>
      </w:pPr>
    </w:p>
    <w:p w:rsidR="00E31379" w:rsidRDefault="004D34B6" w:rsidP="004F03DF">
      <w:pPr>
        <w:pStyle w:val="ListParagraph"/>
        <w:numPr>
          <w:ilvl w:val="0"/>
          <w:numId w:val="16"/>
        </w:numPr>
        <w:tabs>
          <w:tab w:val="left" w:pos="1080"/>
          <w:tab w:val="left" w:pos="9720"/>
        </w:tabs>
        <w:autoSpaceDE w:val="0"/>
        <w:spacing w:after="0" w:line="100" w:lineRule="atLeast"/>
        <w:rPr>
          <w:rFonts w:ascii="Verdana" w:hAnsi="Verdana"/>
        </w:rPr>
      </w:pPr>
      <w:r w:rsidRPr="004F03DF">
        <w:rPr>
          <w:rFonts w:ascii="Verdana" w:hAnsi="Verdana"/>
        </w:rPr>
        <w:t>Time to Time Champion in Chess Competition</w:t>
      </w:r>
      <w:r w:rsidR="00601642">
        <w:rPr>
          <w:rFonts w:ascii="Verdana" w:hAnsi="Verdana"/>
        </w:rPr>
        <w:t>s</w:t>
      </w:r>
      <w:r w:rsidRPr="004F03DF">
        <w:rPr>
          <w:rFonts w:ascii="Verdana" w:hAnsi="Verdana"/>
        </w:rPr>
        <w:t>.</w:t>
      </w:r>
    </w:p>
    <w:p w:rsidR="004F03DF" w:rsidRPr="004F03DF" w:rsidRDefault="004F03DF" w:rsidP="004F03DF">
      <w:pPr>
        <w:pStyle w:val="ListParagraph"/>
        <w:rPr>
          <w:rFonts w:ascii="Verdana" w:hAnsi="Verdana"/>
        </w:rPr>
      </w:pPr>
    </w:p>
    <w:p w:rsidR="00E31379" w:rsidRPr="004F03DF" w:rsidRDefault="004D34B6" w:rsidP="004F03DF">
      <w:pPr>
        <w:pStyle w:val="ListParagraph"/>
        <w:numPr>
          <w:ilvl w:val="0"/>
          <w:numId w:val="16"/>
        </w:numPr>
        <w:tabs>
          <w:tab w:val="left" w:pos="1080"/>
          <w:tab w:val="left" w:pos="9720"/>
        </w:tabs>
        <w:autoSpaceDE w:val="0"/>
        <w:spacing w:after="0" w:line="100" w:lineRule="atLeast"/>
        <w:rPr>
          <w:rFonts w:ascii="Verdana" w:hAnsi="Verdana"/>
        </w:rPr>
      </w:pPr>
      <w:r w:rsidRPr="004F03DF">
        <w:rPr>
          <w:rFonts w:ascii="Verdana" w:hAnsi="Verdana"/>
        </w:rPr>
        <w:t xml:space="preserve">Achieved </w:t>
      </w:r>
      <w:r w:rsidR="00EA086B">
        <w:rPr>
          <w:rFonts w:ascii="Verdana" w:hAnsi="Verdana"/>
        </w:rPr>
        <w:t xml:space="preserve">Mr. </w:t>
      </w:r>
      <w:proofErr w:type="spellStart"/>
      <w:r w:rsidR="00EA086B">
        <w:rPr>
          <w:rFonts w:ascii="Verdana" w:hAnsi="Verdana"/>
        </w:rPr>
        <w:t>Doon</w:t>
      </w:r>
      <w:proofErr w:type="spellEnd"/>
      <w:r w:rsidR="00EA086B">
        <w:rPr>
          <w:rFonts w:ascii="Verdana" w:hAnsi="Verdana"/>
        </w:rPr>
        <w:t xml:space="preserve"> </w:t>
      </w:r>
      <w:proofErr w:type="spellStart"/>
      <w:r w:rsidR="00EA086B">
        <w:rPr>
          <w:rFonts w:ascii="Verdana" w:hAnsi="Verdana"/>
        </w:rPr>
        <w:t>Ghati</w:t>
      </w:r>
      <w:proofErr w:type="spellEnd"/>
      <w:r w:rsidR="0039294B">
        <w:rPr>
          <w:rFonts w:ascii="Verdana" w:hAnsi="Verdana"/>
        </w:rPr>
        <w:t xml:space="preserve"> award</w:t>
      </w:r>
      <w:r w:rsidRPr="004F03DF">
        <w:rPr>
          <w:rFonts w:ascii="Verdana" w:hAnsi="Verdana"/>
        </w:rPr>
        <w:t>.</w:t>
      </w:r>
    </w:p>
    <w:p w:rsidR="00E31379" w:rsidRDefault="00E31379">
      <w:pPr>
        <w:tabs>
          <w:tab w:val="left" w:pos="9720"/>
        </w:tabs>
        <w:autoSpaceDE w:val="0"/>
        <w:spacing w:after="0" w:line="100" w:lineRule="atLeast"/>
        <w:ind w:left="1080"/>
        <w:rPr>
          <w:rFonts w:ascii="Verdana" w:eastAsia="Times New Roman" w:hAnsi="Verdana" w:cs="Times New Roman"/>
        </w:rPr>
      </w:pPr>
    </w:p>
    <w:p w:rsidR="00CE662F" w:rsidRDefault="00CE662F">
      <w:pPr>
        <w:tabs>
          <w:tab w:val="left" w:pos="9720"/>
        </w:tabs>
        <w:autoSpaceDE w:val="0"/>
        <w:spacing w:after="0" w:line="100" w:lineRule="atLeast"/>
        <w:ind w:left="1080"/>
        <w:rPr>
          <w:rFonts w:ascii="Verdana" w:eastAsia="Times New Roman" w:hAnsi="Verdana" w:cs="Times New Roman"/>
        </w:rPr>
      </w:pPr>
    </w:p>
    <w:p w:rsidR="00E31379" w:rsidRDefault="003D2496" w:rsidP="00964F72">
      <w:pPr>
        <w:shd w:val="clear" w:color="auto" w:fill="CCCCCC"/>
        <w:autoSpaceDE w:val="0"/>
        <w:spacing w:after="0"/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 xml:space="preserve"> </w:t>
      </w:r>
      <w:r w:rsidR="004D34B6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>Personal Details:</w:t>
      </w:r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  <w:b/>
          <w:bCs/>
          <w:u w:val="single"/>
        </w:rPr>
      </w:pPr>
    </w:p>
    <w:p w:rsidR="00E31379" w:rsidRDefault="004D34B6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Name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  <w:b/>
          <w:bCs/>
        </w:rPr>
        <w:t>:</w:t>
      </w:r>
      <w:r>
        <w:rPr>
          <w:rFonts w:ascii="Verdana" w:eastAsia="Times New Roman" w:hAnsi="Verdana" w:cs="Times New Roman"/>
        </w:rPr>
        <w:t xml:space="preserve">        </w:t>
      </w:r>
      <w:proofErr w:type="spellStart"/>
      <w:r>
        <w:rPr>
          <w:rFonts w:ascii="Verdana" w:eastAsia="Times New Roman" w:hAnsi="Verdana" w:cs="Times New Roman"/>
        </w:rPr>
        <w:t>Shobhit</w:t>
      </w:r>
      <w:proofErr w:type="spellEnd"/>
      <w:r>
        <w:rPr>
          <w:rFonts w:ascii="Verdana" w:eastAsia="Times New Roman" w:hAnsi="Verdana" w:cs="Times New Roman"/>
        </w:rPr>
        <w:t xml:space="preserve"> </w:t>
      </w:r>
      <w:proofErr w:type="spellStart"/>
      <w:r>
        <w:rPr>
          <w:rFonts w:ascii="Verdana" w:eastAsia="Times New Roman" w:hAnsi="Verdana" w:cs="Times New Roman"/>
        </w:rPr>
        <w:t>Johari</w:t>
      </w:r>
      <w:proofErr w:type="spellEnd"/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E31379" w:rsidRDefault="004D34B6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Father’s Name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  <w:b/>
          <w:bCs/>
        </w:rPr>
        <w:t>:</w:t>
      </w:r>
      <w:r>
        <w:rPr>
          <w:rFonts w:ascii="Verdana" w:eastAsia="Times New Roman" w:hAnsi="Verdana" w:cs="Times New Roman"/>
        </w:rPr>
        <w:tab/>
        <w:t xml:space="preserve">Sh. </w:t>
      </w:r>
      <w:proofErr w:type="spellStart"/>
      <w:r>
        <w:rPr>
          <w:rFonts w:ascii="Verdana" w:eastAsia="Times New Roman" w:hAnsi="Verdana" w:cs="Times New Roman"/>
        </w:rPr>
        <w:t>Vinod</w:t>
      </w:r>
      <w:proofErr w:type="spellEnd"/>
      <w:r>
        <w:rPr>
          <w:rFonts w:ascii="Verdana" w:eastAsia="Times New Roman" w:hAnsi="Verdana" w:cs="Times New Roman"/>
        </w:rPr>
        <w:t xml:space="preserve"> Kumar </w:t>
      </w:r>
      <w:proofErr w:type="spellStart"/>
      <w:r>
        <w:rPr>
          <w:rFonts w:ascii="Verdana" w:eastAsia="Times New Roman" w:hAnsi="Verdana" w:cs="Times New Roman"/>
        </w:rPr>
        <w:t>Johari</w:t>
      </w:r>
      <w:proofErr w:type="spellEnd"/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E31379" w:rsidRDefault="004D34B6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Date of Birth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  <w:b/>
          <w:bCs/>
        </w:rPr>
        <w:t>:</w:t>
      </w:r>
      <w:r>
        <w:rPr>
          <w:rFonts w:ascii="Verdana" w:eastAsia="Times New Roman" w:hAnsi="Verdana" w:cs="Times New Roman"/>
          <w:b/>
          <w:bCs/>
        </w:rPr>
        <w:tab/>
      </w:r>
      <w:r>
        <w:rPr>
          <w:rFonts w:ascii="Verdana" w:eastAsia="Times New Roman" w:hAnsi="Verdana" w:cs="Times New Roman"/>
        </w:rPr>
        <w:t>16</w:t>
      </w:r>
      <w:proofErr w:type="spellStart"/>
      <w:r>
        <w:rPr>
          <w:rFonts w:ascii="Verdana" w:eastAsia="Times New Roman" w:hAnsi="Verdana" w:cs="Times New Roman"/>
          <w:position w:val="6"/>
          <w:sz w:val="13"/>
        </w:rPr>
        <w:t>th</w:t>
      </w:r>
      <w:proofErr w:type="spellEnd"/>
      <w:r>
        <w:rPr>
          <w:rFonts w:ascii="Verdana" w:eastAsia="Times New Roman" w:hAnsi="Verdana" w:cs="Times New Roman"/>
        </w:rPr>
        <w:t xml:space="preserve"> January 1987</w:t>
      </w:r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E31379" w:rsidRDefault="004D34B6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Passport Number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="00366D9B">
        <w:rPr>
          <w:rFonts w:ascii="Verdana" w:eastAsia="Times New Roman" w:hAnsi="Verdana" w:cs="Times New Roman"/>
          <w:b/>
          <w:bCs/>
        </w:rPr>
        <w:t>:</w:t>
      </w:r>
      <w:r w:rsidR="00366D9B">
        <w:rPr>
          <w:rFonts w:ascii="Verdana" w:eastAsia="Times New Roman" w:hAnsi="Verdana" w:cs="Times New Roman"/>
          <w:b/>
          <w:bCs/>
        </w:rPr>
        <w:tab/>
        <w:t>J5829706</w:t>
      </w:r>
      <w:bookmarkStart w:id="0" w:name="_GoBack"/>
      <w:bookmarkEnd w:id="0"/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E31379" w:rsidRDefault="004D34B6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Gender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  <w:b/>
          <w:bCs/>
        </w:rPr>
        <w:t>:</w:t>
      </w:r>
      <w:r>
        <w:rPr>
          <w:rFonts w:ascii="Verdana" w:eastAsia="Times New Roman" w:hAnsi="Verdana" w:cs="Times New Roman"/>
          <w:b/>
          <w:bCs/>
        </w:rPr>
        <w:tab/>
      </w:r>
      <w:r>
        <w:rPr>
          <w:rFonts w:ascii="Verdana" w:eastAsia="Times New Roman" w:hAnsi="Verdana" w:cs="Times New Roman"/>
        </w:rPr>
        <w:t>Male</w:t>
      </w:r>
    </w:p>
    <w:p w:rsidR="00E31379" w:rsidRDefault="00E31379">
      <w:pPr>
        <w:autoSpaceDE w:val="0"/>
        <w:spacing w:after="0" w:line="100" w:lineRule="atLeast"/>
      </w:pPr>
    </w:p>
    <w:p w:rsidR="00E31379" w:rsidRDefault="004D34B6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Marital Status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  <w:b/>
          <w:bCs/>
        </w:rPr>
        <w:t>:</w:t>
      </w:r>
      <w:r>
        <w:rPr>
          <w:rFonts w:ascii="Verdana" w:eastAsia="Times New Roman" w:hAnsi="Verdana" w:cs="Times New Roman"/>
        </w:rPr>
        <w:tab/>
        <w:t xml:space="preserve">Single </w:t>
      </w:r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E31379" w:rsidRDefault="004D34B6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Languages Known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  <w:b/>
          <w:bCs/>
        </w:rPr>
        <w:t>:</w:t>
      </w:r>
      <w:r>
        <w:rPr>
          <w:rFonts w:ascii="Verdana" w:eastAsia="Times New Roman" w:hAnsi="Verdana" w:cs="Times New Roman"/>
        </w:rPr>
        <w:tab/>
        <w:t>English &amp; Hindi</w:t>
      </w:r>
    </w:p>
    <w:p w:rsidR="00E31379" w:rsidRDefault="00E31379">
      <w:pPr>
        <w:autoSpaceDE w:val="0"/>
        <w:spacing w:after="0" w:line="100" w:lineRule="atLeast"/>
      </w:pPr>
    </w:p>
    <w:p w:rsidR="00E31379" w:rsidRDefault="004D34B6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  <w:t>Area of Interest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  <w:b/>
          <w:bCs/>
        </w:rPr>
        <w:t>:</w:t>
      </w:r>
      <w:r>
        <w:rPr>
          <w:rFonts w:ascii="Verdana" w:eastAsia="Times New Roman" w:hAnsi="Verdana" w:cs="Times New Roman"/>
          <w:b/>
          <w:bCs/>
        </w:rPr>
        <w:tab/>
      </w:r>
      <w:r w:rsidR="00521878">
        <w:rPr>
          <w:rFonts w:ascii="Verdana" w:eastAsia="Times New Roman" w:hAnsi="Verdana" w:cs="Times New Roman"/>
        </w:rPr>
        <w:t>Photography</w:t>
      </w:r>
      <w:r w:rsidR="00A80F44">
        <w:rPr>
          <w:rFonts w:ascii="Verdana" w:eastAsia="Times New Roman" w:hAnsi="Verdana" w:cs="Times New Roman"/>
        </w:rPr>
        <w:t>, Chess</w:t>
      </w:r>
      <w:r>
        <w:rPr>
          <w:rFonts w:ascii="Verdana" w:eastAsia="Times New Roman" w:hAnsi="Verdana" w:cs="Times New Roman"/>
        </w:rPr>
        <w:t xml:space="preserve"> and 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="00A80F44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="00EA086B">
        <w:rPr>
          <w:rFonts w:ascii="Verdana" w:eastAsia="Times New Roman" w:hAnsi="Verdana" w:cs="Times New Roman"/>
        </w:rPr>
        <w:tab/>
      </w:r>
      <w:r w:rsidR="00EA086B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>Coin Collection.</w:t>
      </w:r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E31379" w:rsidRDefault="004D34B6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Verdana" w:eastAsia="Times New Roman" w:hAnsi="Verdana" w:cs="Times New Roman"/>
        </w:rPr>
        <w:t>Permanent Address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  <w:b/>
          <w:bCs/>
        </w:rPr>
        <w:t>:</w:t>
      </w:r>
      <w:r>
        <w:rPr>
          <w:rFonts w:ascii="Verdana" w:eastAsia="Times New Roman" w:hAnsi="Verdana" w:cs="Times New Roman"/>
        </w:rPr>
        <w:tab/>
        <w:t xml:space="preserve">Near Railway Lines, </w:t>
      </w:r>
      <w:proofErr w:type="spellStart"/>
      <w:r>
        <w:rPr>
          <w:rFonts w:ascii="Verdana" w:eastAsia="Times New Roman" w:hAnsi="Verdana" w:cs="Times New Roman"/>
        </w:rPr>
        <w:t>Premnagar</w:t>
      </w:r>
      <w:proofErr w:type="spellEnd"/>
      <w:r>
        <w:rPr>
          <w:rFonts w:ascii="Verdana" w:eastAsia="Times New Roman" w:hAnsi="Verdana" w:cs="Times New Roman"/>
        </w:rPr>
        <w:t xml:space="preserve"> </w:t>
      </w:r>
      <w:proofErr w:type="spellStart"/>
      <w:r>
        <w:rPr>
          <w:rFonts w:ascii="Verdana" w:eastAsia="Times New Roman" w:hAnsi="Verdana" w:cs="Times New Roman"/>
        </w:rPr>
        <w:t>Bazar</w:t>
      </w:r>
      <w:proofErr w:type="spellEnd"/>
      <w:r>
        <w:rPr>
          <w:rFonts w:ascii="Verdana" w:eastAsia="Times New Roman" w:hAnsi="Verdana" w:cs="Times New Roman"/>
        </w:rPr>
        <w:t>,</w:t>
      </w:r>
    </w:p>
    <w:p w:rsidR="00E31379" w:rsidRDefault="004D34B6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proofErr w:type="spellStart"/>
      <w:r>
        <w:rPr>
          <w:rFonts w:ascii="Verdana" w:eastAsia="Times New Roman" w:hAnsi="Verdana" w:cs="Times New Roman"/>
        </w:rPr>
        <w:t>Doiwala</w:t>
      </w:r>
      <w:proofErr w:type="spellEnd"/>
      <w:r>
        <w:rPr>
          <w:rFonts w:ascii="Verdana" w:eastAsia="Times New Roman" w:hAnsi="Verdana" w:cs="Times New Roman"/>
        </w:rPr>
        <w:t xml:space="preserve"> (Dehradun)-248140</w:t>
      </w:r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E31379" w:rsidRDefault="00DB42EE" w:rsidP="00DB42EE">
      <w:pPr>
        <w:shd w:val="clear" w:color="auto" w:fill="CCCCCC"/>
        <w:autoSpaceDE w:val="0"/>
        <w:spacing w:after="0"/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 xml:space="preserve"> </w:t>
      </w:r>
      <w:r w:rsidR="004D34B6">
        <w:rPr>
          <w:rFonts w:ascii="Verdana" w:eastAsia="Times New Roman" w:hAnsi="Verdana" w:cs="Times New Roman"/>
          <w:b/>
          <w:bCs/>
          <w:color w:val="666666"/>
          <w:sz w:val="26"/>
          <w:szCs w:val="26"/>
        </w:rPr>
        <w:t>DECLARATION:</w:t>
      </w:r>
    </w:p>
    <w:p w:rsidR="00E31379" w:rsidRDefault="00E31379">
      <w:pPr>
        <w:autoSpaceDE w:val="0"/>
        <w:spacing w:after="0" w:line="100" w:lineRule="atLeast"/>
        <w:rPr>
          <w:rFonts w:ascii="Verdana" w:eastAsia="Times New Roman" w:hAnsi="Verdana" w:cs="Times New Roman"/>
          <w:b/>
          <w:bCs/>
          <w:u w:val="single"/>
        </w:rPr>
      </w:pPr>
    </w:p>
    <w:p w:rsidR="005C144F" w:rsidRDefault="004D34B6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I do solemnly declare that the above detailed information given by me is true and correct to the best of my knowledge and belief. I </w:t>
      </w:r>
      <w:r w:rsidR="00BD436D">
        <w:rPr>
          <w:rFonts w:ascii="Verdana" w:eastAsia="Times New Roman" w:hAnsi="Verdana" w:cs="Times New Roman"/>
        </w:rPr>
        <w:t>as</w:t>
      </w:r>
      <w:r>
        <w:rPr>
          <w:rFonts w:ascii="Verdana" w:eastAsia="Times New Roman" w:hAnsi="Verdana" w:cs="Times New Roman"/>
        </w:rPr>
        <w:t>sure that if you give a chance to me under your kind control then I’ll do my best.</w:t>
      </w:r>
    </w:p>
    <w:p w:rsidR="005C144F" w:rsidRDefault="005C144F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</w:p>
    <w:p w:rsidR="004D34B6" w:rsidRPr="00737D46" w:rsidRDefault="005C144F">
      <w:pPr>
        <w:autoSpaceDE w:val="0"/>
        <w:spacing w:after="0" w:line="100" w:lineRule="atLeast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  <w:t xml:space="preserve">  </w:t>
      </w:r>
      <w:r w:rsidR="00737D46">
        <w:rPr>
          <w:rFonts w:ascii="Verdana" w:eastAsia="Times New Roman" w:hAnsi="Verdana" w:cs="Times New Roman"/>
        </w:rPr>
        <w:tab/>
      </w:r>
      <w:r w:rsidR="001A4959">
        <w:rPr>
          <w:rFonts w:ascii="Verdana" w:eastAsia="Times New Roman" w:hAnsi="Verdana" w:cs="Times New Roman"/>
          <w:b/>
          <w:bCs/>
        </w:rPr>
        <w:tab/>
      </w:r>
      <w:r w:rsidR="001A4959">
        <w:rPr>
          <w:rFonts w:ascii="Verdana" w:eastAsia="Times New Roman" w:hAnsi="Verdana" w:cs="Times New Roman"/>
          <w:b/>
          <w:bCs/>
        </w:rPr>
        <w:tab/>
      </w:r>
      <w:r w:rsidR="004D34B6">
        <w:rPr>
          <w:rFonts w:ascii="Verdana" w:eastAsia="Times New Roman" w:hAnsi="Verdana" w:cs="Times New Roman"/>
          <w:b/>
          <w:bCs/>
          <w:color w:val="666666"/>
        </w:rPr>
        <w:t>(</w:t>
      </w:r>
      <w:proofErr w:type="spellStart"/>
      <w:r w:rsidR="004D34B6">
        <w:rPr>
          <w:rFonts w:ascii="Verdana" w:eastAsia="Times New Roman" w:hAnsi="Verdana" w:cs="Times New Roman"/>
          <w:b/>
          <w:bCs/>
          <w:color w:val="666666"/>
        </w:rPr>
        <w:t>Shobhit</w:t>
      </w:r>
      <w:proofErr w:type="spellEnd"/>
      <w:r w:rsidR="004D34B6">
        <w:rPr>
          <w:rFonts w:ascii="Verdana" w:eastAsia="Times New Roman" w:hAnsi="Verdana" w:cs="Times New Roman"/>
          <w:b/>
          <w:bCs/>
          <w:color w:val="666666"/>
        </w:rPr>
        <w:t xml:space="preserve"> </w:t>
      </w:r>
      <w:proofErr w:type="spellStart"/>
      <w:r w:rsidR="004D34B6">
        <w:rPr>
          <w:rFonts w:ascii="Verdana" w:eastAsia="Times New Roman" w:hAnsi="Verdana" w:cs="Times New Roman"/>
          <w:b/>
          <w:bCs/>
          <w:color w:val="666666"/>
        </w:rPr>
        <w:t>Johari</w:t>
      </w:r>
      <w:proofErr w:type="spellEnd"/>
      <w:r w:rsidR="004D34B6">
        <w:rPr>
          <w:rFonts w:ascii="Verdana" w:eastAsia="Times New Roman" w:hAnsi="Verdana" w:cs="Times New Roman"/>
          <w:b/>
          <w:bCs/>
          <w:color w:val="666666"/>
        </w:rPr>
        <w:t>)</w:t>
      </w:r>
    </w:p>
    <w:sectPr w:rsidR="004D34B6" w:rsidRPr="00737D46" w:rsidSect="00CF2372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</w:rPr>
    </w:lvl>
  </w:abstractNum>
  <w:abstractNum w:abstractNumId="3">
    <w:nsid w:val="00000004"/>
    <w:multiLevelType w:val="singleLevel"/>
    <w:tmpl w:val="00000004"/>
    <w:name w:val="WW8Num5"/>
    <w:lvl w:ilvl="0">
      <w:start w:val="2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6"/>
    <w:lvl w:ilvl="0">
      <w:start w:val="2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7"/>
    <w:lvl w:ilvl="0">
      <w:start w:val="2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</w:rPr>
    </w:lvl>
  </w:abstractNum>
  <w:abstractNum w:abstractNumId="6">
    <w:nsid w:val="00000007"/>
    <w:multiLevelType w:val="singleLevel"/>
    <w:tmpl w:val="00000007"/>
    <w:name w:val="WW8Num8"/>
    <w:lvl w:ilvl="0">
      <w:start w:val="3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8">
    <w:nsid w:val="00000009"/>
    <w:multiLevelType w:val="multi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singleLevel"/>
    <w:tmpl w:val="0000000A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1D92042"/>
    <w:multiLevelType w:val="hybridMultilevel"/>
    <w:tmpl w:val="2316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703287F"/>
    <w:multiLevelType w:val="hybridMultilevel"/>
    <w:tmpl w:val="A568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C72696"/>
    <w:multiLevelType w:val="hybridMultilevel"/>
    <w:tmpl w:val="19424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8F66BA"/>
    <w:multiLevelType w:val="hybridMultilevel"/>
    <w:tmpl w:val="761A1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1F637D7"/>
    <w:multiLevelType w:val="hybridMultilevel"/>
    <w:tmpl w:val="528AF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F4C1E3B"/>
    <w:multiLevelType w:val="hybridMultilevel"/>
    <w:tmpl w:val="D890CBE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>
    <w:nsid w:val="650537A2"/>
    <w:multiLevelType w:val="multilevel"/>
    <w:tmpl w:val="E5523D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667E47A5"/>
    <w:multiLevelType w:val="hybridMultilevel"/>
    <w:tmpl w:val="AE903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4842FF4"/>
    <w:multiLevelType w:val="hybridMultilevel"/>
    <w:tmpl w:val="CA74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8"/>
  </w:num>
  <w:num w:numId="14">
    <w:abstractNumId w:val="16"/>
  </w:num>
  <w:num w:numId="15">
    <w:abstractNumId w:val="12"/>
  </w:num>
  <w:num w:numId="16">
    <w:abstractNumId w:val="14"/>
  </w:num>
  <w:num w:numId="17">
    <w:abstractNumId w:val="13"/>
  </w:num>
  <w:num w:numId="18">
    <w:abstractNumId w:val="19"/>
  </w:num>
  <w:num w:numId="19">
    <w:abstractNumId w:val="20"/>
  </w:num>
  <w:num w:numId="20">
    <w:abstractNumId w:val="15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42852"/>
    <w:rsid w:val="0001541A"/>
    <w:rsid w:val="00042852"/>
    <w:rsid w:val="000737A6"/>
    <w:rsid w:val="000C10E0"/>
    <w:rsid w:val="000C783B"/>
    <w:rsid w:val="000F34F5"/>
    <w:rsid w:val="001048DE"/>
    <w:rsid w:val="00106094"/>
    <w:rsid w:val="0010737F"/>
    <w:rsid w:val="001139C4"/>
    <w:rsid w:val="0012557B"/>
    <w:rsid w:val="00131B3E"/>
    <w:rsid w:val="001534C4"/>
    <w:rsid w:val="00181F31"/>
    <w:rsid w:val="0019513F"/>
    <w:rsid w:val="001A4959"/>
    <w:rsid w:val="001B149F"/>
    <w:rsid w:val="001D2B41"/>
    <w:rsid w:val="001D5367"/>
    <w:rsid w:val="00264DC0"/>
    <w:rsid w:val="002A09C8"/>
    <w:rsid w:val="002D072F"/>
    <w:rsid w:val="002E1456"/>
    <w:rsid w:val="00330111"/>
    <w:rsid w:val="00343F39"/>
    <w:rsid w:val="00351B14"/>
    <w:rsid w:val="0035328C"/>
    <w:rsid w:val="00366D9B"/>
    <w:rsid w:val="00383B64"/>
    <w:rsid w:val="0039294B"/>
    <w:rsid w:val="00396DC9"/>
    <w:rsid w:val="003B01C5"/>
    <w:rsid w:val="003B2080"/>
    <w:rsid w:val="003C6C90"/>
    <w:rsid w:val="003D2496"/>
    <w:rsid w:val="003D31B7"/>
    <w:rsid w:val="00412F97"/>
    <w:rsid w:val="00414D0B"/>
    <w:rsid w:val="00426A3D"/>
    <w:rsid w:val="00435781"/>
    <w:rsid w:val="0048265A"/>
    <w:rsid w:val="00483947"/>
    <w:rsid w:val="004D34B6"/>
    <w:rsid w:val="004F03DF"/>
    <w:rsid w:val="004F2514"/>
    <w:rsid w:val="0050456F"/>
    <w:rsid w:val="005114F5"/>
    <w:rsid w:val="00511E63"/>
    <w:rsid w:val="00512F86"/>
    <w:rsid w:val="0051372F"/>
    <w:rsid w:val="00521878"/>
    <w:rsid w:val="00527B16"/>
    <w:rsid w:val="0057671F"/>
    <w:rsid w:val="005A36F1"/>
    <w:rsid w:val="005A4FC4"/>
    <w:rsid w:val="005B2B9E"/>
    <w:rsid w:val="005C144F"/>
    <w:rsid w:val="005D08AC"/>
    <w:rsid w:val="005E2F0C"/>
    <w:rsid w:val="00601642"/>
    <w:rsid w:val="00606FDB"/>
    <w:rsid w:val="00637EC8"/>
    <w:rsid w:val="00674DC0"/>
    <w:rsid w:val="00675448"/>
    <w:rsid w:val="00682502"/>
    <w:rsid w:val="006962F8"/>
    <w:rsid w:val="006A0B27"/>
    <w:rsid w:val="006B6464"/>
    <w:rsid w:val="006C15FD"/>
    <w:rsid w:val="006C2F3B"/>
    <w:rsid w:val="006E7B74"/>
    <w:rsid w:val="00703FE0"/>
    <w:rsid w:val="00710325"/>
    <w:rsid w:val="00737D46"/>
    <w:rsid w:val="007645D4"/>
    <w:rsid w:val="00770A7A"/>
    <w:rsid w:val="00772A62"/>
    <w:rsid w:val="00787E04"/>
    <w:rsid w:val="0079196D"/>
    <w:rsid w:val="007A6827"/>
    <w:rsid w:val="007B3B6A"/>
    <w:rsid w:val="007C26EB"/>
    <w:rsid w:val="007D4414"/>
    <w:rsid w:val="00860A46"/>
    <w:rsid w:val="00875EF3"/>
    <w:rsid w:val="008B2892"/>
    <w:rsid w:val="008D22E7"/>
    <w:rsid w:val="00906C74"/>
    <w:rsid w:val="00923098"/>
    <w:rsid w:val="009329F9"/>
    <w:rsid w:val="00937838"/>
    <w:rsid w:val="009506AC"/>
    <w:rsid w:val="009527E2"/>
    <w:rsid w:val="00964F72"/>
    <w:rsid w:val="00971E74"/>
    <w:rsid w:val="00A00B5E"/>
    <w:rsid w:val="00A147BD"/>
    <w:rsid w:val="00A235BD"/>
    <w:rsid w:val="00A4523B"/>
    <w:rsid w:val="00A5679D"/>
    <w:rsid w:val="00A602F2"/>
    <w:rsid w:val="00A80F44"/>
    <w:rsid w:val="00AC3510"/>
    <w:rsid w:val="00AC40F1"/>
    <w:rsid w:val="00AC4174"/>
    <w:rsid w:val="00AD71BA"/>
    <w:rsid w:val="00AE7FB4"/>
    <w:rsid w:val="00B07797"/>
    <w:rsid w:val="00B278CE"/>
    <w:rsid w:val="00B44330"/>
    <w:rsid w:val="00B471C1"/>
    <w:rsid w:val="00B5691B"/>
    <w:rsid w:val="00B77910"/>
    <w:rsid w:val="00B90020"/>
    <w:rsid w:val="00BB6513"/>
    <w:rsid w:val="00BD436D"/>
    <w:rsid w:val="00C01BE1"/>
    <w:rsid w:val="00C6217D"/>
    <w:rsid w:val="00CB01E8"/>
    <w:rsid w:val="00CB77C0"/>
    <w:rsid w:val="00CD3B6D"/>
    <w:rsid w:val="00CE662F"/>
    <w:rsid w:val="00CF04BC"/>
    <w:rsid w:val="00CF2372"/>
    <w:rsid w:val="00D13C1E"/>
    <w:rsid w:val="00D21CB2"/>
    <w:rsid w:val="00D4322B"/>
    <w:rsid w:val="00D55D6F"/>
    <w:rsid w:val="00D709CD"/>
    <w:rsid w:val="00DB0F59"/>
    <w:rsid w:val="00DB42EE"/>
    <w:rsid w:val="00E24EA2"/>
    <w:rsid w:val="00E31379"/>
    <w:rsid w:val="00E537ED"/>
    <w:rsid w:val="00E641D5"/>
    <w:rsid w:val="00EA086B"/>
    <w:rsid w:val="00ED0DDE"/>
    <w:rsid w:val="00ED6E44"/>
    <w:rsid w:val="00EE2F6B"/>
    <w:rsid w:val="00F4275E"/>
    <w:rsid w:val="00F44BE5"/>
    <w:rsid w:val="00F82D33"/>
    <w:rsid w:val="00FA7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72"/>
    <w:pPr>
      <w:widowControl w:val="0"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F2372"/>
    <w:rPr>
      <w:rFonts w:ascii="Times New Roman" w:eastAsia="Times New Roman" w:hAnsi="Times New Roman" w:cs="Times New Roman"/>
    </w:rPr>
  </w:style>
  <w:style w:type="character" w:customStyle="1" w:styleId="WW8Num2z0">
    <w:name w:val="WW8Num2z0"/>
    <w:rsid w:val="00CF2372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CF2372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CF2372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CF2372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CF2372"/>
    <w:rPr>
      <w:rFonts w:ascii="Times New Roman" w:eastAsia="Times New Roman" w:hAnsi="Times New Roman" w:cs="Times New Roman"/>
    </w:rPr>
  </w:style>
  <w:style w:type="character" w:customStyle="1" w:styleId="WW8Num8z0">
    <w:name w:val="WW8Num8z0"/>
    <w:rsid w:val="00CF2372"/>
    <w:rPr>
      <w:rFonts w:ascii="Symbol" w:hAnsi="Symbol" w:cs="Symbol"/>
    </w:rPr>
  </w:style>
  <w:style w:type="character" w:customStyle="1" w:styleId="WW8Num9z0">
    <w:name w:val="WW8Num9z0"/>
    <w:rsid w:val="00CF2372"/>
    <w:rPr>
      <w:rFonts w:ascii="Times New Roman" w:eastAsia="Times New Roman" w:hAnsi="Times New Roman" w:cs="Times New Roman"/>
    </w:rPr>
  </w:style>
  <w:style w:type="character" w:customStyle="1" w:styleId="WW8Num10z0">
    <w:name w:val="WW8Num10z0"/>
    <w:rsid w:val="00CF2372"/>
    <w:rPr>
      <w:rFonts w:ascii="Times New Roman" w:eastAsia="Times New Roman" w:hAnsi="Times New Roman" w:cs="Times New Roman"/>
    </w:rPr>
  </w:style>
  <w:style w:type="character" w:customStyle="1" w:styleId="WW8Num11z0">
    <w:name w:val="WW8Num11z0"/>
    <w:rsid w:val="00CF2372"/>
    <w:rPr>
      <w:rFonts w:ascii="Times New Roman" w:eastAsia="Times New Roman" w:hAnsi="Times New Roman" w:cs="Times New Roman"/>
    </w:rPr>
  </w:style>
  <w:style w:type="character" w:customStyle="1" w:styleId="WW8Num11z1">
    <w:name w:val="WW8Num11z1"/>
    <w:rsid w:val="00CF2372"/>
    <w:rPr>
      <w:rFonts w:ascii="OpenSymbol" w:hAnsi="OpenSymbol" w:cs="OpenSymbol"/>
    </w:rPr>
  </w:style>
  <w:style w:type="character" w:customStyle="1" w:styleId="WW8Num14z0">
    <w:name w:val="WW8Num14z0"/>
    <w:rsid w:val="00CF2372"/>
    <w:rPr>
      <w:rFonts w:ascii="Wingdings" w:hAnsi="Wingdings"/>
    </w:rPr>
  </w:style>
  <w:style w:type="character" w:customStyle="1" w:styleId="WW8Num14z1">
    <w:name w:val="WW8Num14z1"/>
    <w:rsid w:val="00CF2372"/>
    <w:rPr>
      <w:rFonts w:ascii="Courier New" w:hAnsi="Courier New" w:cs="Courier New"/>
    </w:rPr>
  </w:style>
  <w:style w:type="character" w:customStyle="1" w:styleId="WW8Num14z3">
    <w:name w:val="WW8Num14z3"/>
    <w:rsid w:val="00CF2372"/>
    <w:rPr>
      <w:rFonts w:ascii="Symbol" w:hAnsi="Symbol"/>
    </w:rPr>
  </w:style>
  <w:style w:type="character" w:customStyle="1" w:styleId="WW8Num15z0">
    <w:name w:val="WW8Num15z0"/>
    <w:rsid w:val="00CF2372"/>
    <w:rPr>
      <w:rFonts w:ascii="Wingdings" w:hAnsi="Wingdings"/>
    </w:rPr>
  </w:style>
  <w:style w:type="character" w:customStyle="1" w:styleId="WW8Num15z1">
    <w:name w:val="WW8Num15z1"/>
    <w:rsid w:val="00CF2372"/>
    <w:rPr>
      <w:rFonts w:ascii="Courier New" w:hAnsi="Courier New" w:cs="Courier New"/>
    </w:rPr>
  </w:style>
  <w:style w:type="character" w:customStyle="1" w:styleId="WW8Num15z3">
    <w:name w:val="WW8Num15z3"/>
    <w:rsid w:val="00CF2372"/>
    <w:rPr>
      <w:rFonts w:ascii="Symbol" w:hAnsi="Symbol"/>
    </w:rPr>
  </w:style>
  <w:style w:type="character" w:customStyle="1" w:styleId="Absatz-Standardschriftart">
    <w:name w:val="Absatz-Standardschriftart"/>
    <w:rsid w:val="00CF2372"/>
  </w:style>
  <w:style w:type="character" w:customStyle="1" w:styleId="WW8Num3z0">
    <w:name w:val="WW8Num3z0"/>
    <w:rsid w:val="00CF2372"/>
    <w:rPr>
      <w:rFonts w:ascii="Times New Roman" w:eastAsia="Times New Roman" w:hAnsi="Times New Roman" w:cs="Times New Roman"/>
    </w:rPr>
  </w:style>
  <w:style w:type="character" w:customStyle="1" w:styleId="WW8Num12z0">
    <w:name w:val="WW8Num12z0"/>
    <w:rsid w:val="00CF2372"/>
    <w:rPr>
      <w:rFonts w:ascii="Symbol" w:hAnsi="Symbol" w:cs="OpenSymbol"/>
    </w:rPr>
  </w:style>
  <w:style w:type="character" w:customStyle="1" w:styleId="WW-Absatz-Standardschriftart">
    <w:name w:val="WW-Absatz-Standardschriftart"/>
    <w:rsid w:val="00CF2372"/>
  </w:style>
  <w:style w:type="character" w:customStyle="1" w:styleId="WW-Absatz-Standardschriftart1">
    <w:name w:val="WW-Absatz-Standardschriftart1"/>
    <w:rsid w:val="00CF2372"/>
  </w:style>
  <w:style w:type="character" w:customStyle="1" w:styleId="WW-Absatz-Standardschriftart11">
    <w:name w:val="WW-Absatz-Standardschriftart11"/>
    <w:rsid w:val="00CF2372"/>
  </w:style>
  <w:style w:type="character" w:customStyle="1" w:styleId="WW-Absatz-Standardschriftart111">
    <w:name w:val="WW-Absatz-Standardschriftart111"/>
    <w:rsid w:val="00CF2372"/>
  </w:style>
  <w:style w:type="character" w:customStyle="1" w:styleId="WW-Absatz-Standardschriftart1111">
    <w:name w:val="WW-Absatz-Standardschriftart1111"/>
    <w:rsid w:val="00CF2372"/>
  </w:style>
  <w:style w:type="character" w:customStyle="1" w:styleId="WW-Absatz-Standardschriftart11111">
    <w:name w:val="WW-Absatz-Standardschriftart11111"/>
    <w:rsid w:val="00CF2372"/>
  </w:style>
  <w:style w:type="character" w:customStyle="1" w:styleId="WW-Absatz-Standardschriftart111111">
    <w:name w:val="WW-Absatz-Standardschriftart111111"/>
    <w:rsid w:val="00CF2372"/>
  </w:style>
  <w:style w:type="character" w:customStyle="1" w:styleId="RTFNum31">
    <w:name w:val="RTF_Num 3 1"/>
    <w:rsid w:val="00CF2372"/>
    <w:rPr>
      <w:rFonts w:ascii="Times New Roman" w:eastAsia="Times New Roman" w:hAnsi="Times New Roman" w:cs="Times New Roman"/>
    </w:rPr>
  </w:style>
  <w:style w:type="character" w:customStyle="1" w:styleId="RTFNum41">
    <w:name w:val="RTF_Num 4 1"/>
    <w:rsid w:val="00CF2372"/>
    <w:rPr>
      <w:rFonts w:ascii="Times New Roman" w:eastAsia="Times New Roman" w:hAnsi="Times New Roman" w:cs="Times New Roman"/>
    </w:rPr>
  </w:style>
  <w:style w:type="character" w:customStyle="1" w:styleId="RTFNum51">
    <w:name w:val="RTF_Num 5 1"/>
    <w:rsid w:val="00CF2372"/>
    <w:rPr>
      <w:rFonts w:ascii="Times New Roman" w:eastAsia="Times New Roman" w:hAnsi="Times New Roman" w:cs="Times New Roman"/>
    </w:rPr>
  </w:style>
  <w:style w:type="character" w:customStyle="1" w:styleId="RTFNum61">
    <w:name w:val="RTF_Num 6 1"/>
    <w:rsid w:val="00CF2372"/>
    <w:rPr>
      <w:rFonts w:ascii="Times New Roman" w:eastAsia="Times New Roman" w:hAnsi="Times New Roman" w:cs="Times New Roman"/>
    </w:rPr>
  </w:style>
  <w:style w:type="character" w:customStyle="1" w:styleId="RTFNum71">
    <w:name w:val="RTF_Num 7 1"/>
    <w:rsid w:val="00CF2372"/>
    <w:rPr>
      <w:rFonts w:ascii="Times New Roman" w:eastAsia="Times New Roman" w:hAnsi="Times New Roman" w:cs="Times New Roman"/>
    </w:rPr>
  </w:style>
  <w:style w:type="character" w:customStyle="1" w:styleId="RTFNum81">
    <w:name w:val="RTF_Num 8 1"/>
    <w:rsid w:val="00CF2372"/>
  </w:style>
  <w:style w:type="character" w:customStyle="1" w:styleId="RTFNum82">
    <w:name w:val="RTF_Num 8 2"/>
    <w:rsid w:val="00CF2372"/>
  </w:style>
  <w:style w:type="character" w:customStyle="1" w:styleId="RTFNum83">
    <w:name w:val="RTF_Num 8 3"/>
    <w:rsid w:val="00CF2372"/>
  </w:style>
  <w:style w:type="character" w:customStyle="1" w:styleId="RTFNum84">
    <w:name w:val="RTF_Num 8 4"/>
    <w:rsid w:val="00CF2372"/>
  </w:style>
  <w:style w:type="character" w:customStyle="1" w:styleId="RTFNum85">
    <w:name w:val="RTF_Num 8 5"/>
    <w:rsid w:val="00CF2372"/>
  </w:style>
  <w:style w:type="character" w:customStyle="1" w:styleId="RTFNum86">
    <w:name w:val="RTF_Num 8 6"/>
    <w:rsid w:val="00CF2372"/>
  </w:style>
  <w:style w:type="character" w:customStyle="1" w:styleId="RTFNum87">
    <w:name w:val="RTF_Num 8 7"/>
    <w:rsid w:val="00CF2372"/>
  </w:style>
  <w:style w:type="character" w:customStyle="1" w:styleId="RTFNum88">
    <w:name w:val="RTF_Num 8 8"/>
    <w:rsid w:val="00CF2372"/>
  </w:style>
  <w:style w:type="character" w:customStyle="1" w:styleId="RTFNum89">
    <w:name w:val="RTF_Num 8 9"/>
    <w:rsid w:val="00CF2372"/>
  </w:style>
  <w:style w:type="character" w:customStyle="1" w:styleId="RTFNum91">
    <w:name w:val="RTF_Num 9 1"/>
    <w:rsid w:val="00CF2372"/>
    <w:rPr>
      <w:rFonts w:ascii="Times New Roman" w:eastAsia="Times New Roman" w:hAnsi="Times New Roman" w:cs="Times New Roman"/>
    </w:rPr>
  </w:style>
  <w:style w:type="character" w:customStyle="1" w:styleId="RTFNum171">
    <w:name w:val="RTF_Num 17 1"/>
    <w:rsid w:val="00CF2372"/>
    <w:rPr>
      <w:rFonts w:ascii="Symbol" w:eastAsia="Symbol" w:hAnsi="Symbol" w:cs="Symbol"/>
    </w:rPr>
  </w:style>
  <w:style w:type="character" w:customStyle="1" w:styleId="WW-DefaultParagraphFont">
    <w:name w:val="WW-Default Paragraph Font"/>
    <w:rsid w:val="00CF2372"/>
  </w:style>
  <w:style w:type="character" w:customStyle="1" w:styleId="Bullets">
    <w:name w:val="Bullets"/>
    <w:rsid w:val="00CF237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CF237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CF2372"/>
    <w:pPr>
      <w:spacing w:after="120"/>
    </w:pPr>
  </w:style>
  <w:style w:type="paragraph" w:styleId="List">
    <w:name w:val="List"/>
    <w:basedOn w:val="BodyText"/>
    <w:semiHidden/>
    <w:rsid w:val="00CF2372"/>
    <w:rPr>
      <w:rFonts w:cs="Tahoma"/>
    </w:rPr>
  </w:style>
  <w:style w:type="paragraph" w:styleId="Caption">
    <w:name w:val="caption"/>
    <w:basedOn w:val="Normal"/>
    <w:qFormat/>
    <w:rsid w:val="00CF237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CF2372"/>
    <w:pPr>
      <w:suppressLineNumbers/>
    </w:pPr>
    <w:rPr>
      <w:rFonts w:cs="Tahoma"/>
    </w:rPr>
  </w:style>
  <w:style w:type="paragraph" w:customStyle="1" w:styleId="Default">
    <w:name w:val="Default"/>
    <w:rsid w:val="00860A46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B7"/>
    <w:rPr>
      <w:rFonts w:ascii="Tahoma" w:eastAsia="Calibri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5A36F1"/>
    <w:pPr>
      <w:ind w:left="720"/>
      <w:contextualSpacing/>
    </w:pPr>
  </w:style>
  <w:style w:type="table" w:styleId="TableGrid">
    <w:name w:val="Table Grid"/>
    <w:basedOn w:val="TableNormal"/>
    <w:uiPriority w:val="59"/>
    <w:rsid w:val="00770A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1032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103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1032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1032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1032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">
    <w:name w:val="Medium Shading 2"/>
    <w:basedOn w:val="TableNormal"/>
    <w:uiPriority w:val="64"/>
    <w:rsid w:val="0071032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71032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¬SHOBHIT JOHARI</vt:lpstr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¬SHOBHIT JOHARI</dc:title>
  <dc:subject/>
  <dc:creator>nawab</dc:creator>
  <cp:keywords/>
  <cp:lastModifiedBy>Shubh</cp:lastModifiedBy>
  <cp:revision>344</cp:revision>
  <cp:lastPrinted>2112-12-31T18:30:00Z</cp:lastPrinted>
  <dcterms:created xsi:type="dcterms:W3CDTF">2012-03-16T16:33:00Z</dcterms:created>
  <dcterms:modified xsi:type="dcterms:W3CDTF">2014-11-27T13:43:00Z</dcterms:modified>
</cp:coreProperties>
</file>